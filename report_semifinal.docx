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ackground w:color="FFFFFF"/>
  <w:body>
    <w:p xmlns:wp14="http://schemas.microsoft.com/office/word/2010/wordml" w:rsidRPr="00302723" w:rsidR="00936F5A" w:rsidP="00302723" w:rsidRDefault="00D635CC" w14:paraId="20289529" wp14:textId="77777777">
      <w:bookmarkStart w:name="_Toc531529739" w:id="0"/>
      <w:bookmarkStart w:name="_Toc531531728" w:id="1"/>
      <w:bookmarkStart w:name="_Toc531534208" w:id="2"/>
      <w:bookmarkStart w:name="_Toc531554699" w:id="3"/>
      <w:bookmarkStart w:name="_Toc531554754" w:id="4"/>
      <w:bookmarkStart w:name="_Toc531690279" w:id="5"/>
      <w:bookmarkStart w:name="_Toc531690323" w:id="6"/>
      <w:bookmarkStart w:name="_Toc531693445" w:id="7"/>
      <w:bookmarkStart w:name="_Toc531711766" w:id="8"/>
      <w:bookmarkStart w:name="_Toc531711823" w:id="9"/>
      <w:bookmarkStart w:name="_Toc531973748" w:id="10"/>
      <w:bookmarkStart w:name="_Toc531975489" w:id="11"/>
      <w:bookmarkStart w:name="_Toc531977190" w:id="12"/>
      <w:r>
        <w:rPr>
          <w:noProof/>
        </w:rPr>
        <mc:AlternateContent>
          <mc:Choice Requires="wps">
            <w:drawing>
              <wp:anchor xmlns:wp14="http://schemas.microsoft.com/office/word/2010/wordprocessingDrawing" distT="72390" distB="72390" distL="72390" distR="72390" simplePos="0" relativeHeight="251658752" behindDoc="0" locked="0" layoutInCell="1" allowOverlap="1" wp14:anchorId="71996B8E" wp14:editId="7777777">
                <wp:simplePos x="0" y="0"/>
                <wp:positionH relativeFrom="margin">
                  <wp:posOffset>13335</wp:posOffset>
                </wp:positionH>
                <wp:positionV relativeFrom="margin">
                  <wp:posOffset>1433830</wp:posOffset>
                </wp:positionV>
                <wp:extent cx="5476875" cy="4489450"/>
                <wp:effectExtent l="3810" t="0" r="0" b="1270"/>
                <wp:wrapNone/>
                <wp:docPr id="2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4489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60311C" w:rsidP="0060311C" w:rsidRDefault="0060311C" w14:paraId="6578C462" wp14:textId="77777777">
                            <w:pPr>
                              <w:pStyle w:val="FrameContents"/>
                              <w:jc w:val="center"/>
                              <w:rPr>
                                <w:rFonts w:ascii="Economica-Bold" w:hAnsi="Economica-Bold" w:eastAsia="Times New Roman" w:cs="Economica-Bold"/>
                                <w:b/>
                                <w:bCs/>
                                <w:color w:val="4472C4"/>
                                <w:sz w:val="56"/>
                                <w:szCs w:val="56"/>
                                <w:lang w:val="en-US" w:eastAsia="el-GR"/>
                              </w:rPr>
                            </w:pPr>
                            <w:r w:rsidRPr="005E0BED">
                              <w:rPr>
                                <w:rFonts w:ascii="Economica-Bold" w:hAnsi="Economica-Bold" w:eastAsia="Times New Roman" w:cs="Economica-Bold"/>
                                <w:b/>
                                <w:bCs/>
                                <w:color w:val="4472C4"/>
                                <w:sz w:val="56"/>
                                <w:szCs w:val="56"/>
                                <w:lang w:val="en-US" w:eastAsia="el-GR"/>
                              </w:rPr>
                              <w:t xml:space="preserve">Multimodal Information Processing </w:t>
                            </w:r>
                            <w:r w:rsidRPr="005E0BED" w:rsidR="00FA3E29">
                              <w:rPr>
                                <w:rFonts w:ascii="Economica-Bold" w:hAnsi="Economica-Bold" w:eastAsia="Times New Roman" w:cs="Economica-Bold"/>
                                <w:b/>
                                <w:bCs/>
                                <w:color w:val="4472C4"/>
                                <w:sz w:val="56"/>
                                <w:szCs w:val="56"/>
                                <w:lang w:val="en-US" w:eastAsia="el-GR"/>
                              </w:rPr>
                              <w:t>a</w:t>
                            </w:r>
                            <w:r w:rsidRPr="005E0BED">
                              <w:rPr>
                                <w:rFonts w:ascii="Economica-Bold" w:hAnsi="Economica-Bold" w:eastAsia="Times New Roman" w:cs="Economica-Bold"/>
                                <w:b/>
                                <w:bCs/>
                                <w:color w:val="4472C4"/>
                                <w:sz w:val="56"/>
                                <w:szCs w:val="56"/>
                                <w:lang w:val="en-US" w:eastAsia="el-GR"/>
                              </w:rPr>
                              <w:t>nd Analysis</w:t>
                            </w:r>
                          </w:p>
                          <w:p xmlns:wp14="http://schemas.microsoft.com/office/word/2010/wordml" w:rsidRPr="00CD1C4B" w:rsidR="005E0BED" w:rsidP="005E0BED" w:rsidRDefault="005E0BED" w14:paraId="2B867406" wp14:textId="77777777">
                            <w:pPr>
                              <w:pStyle w:val="FrameContents"/>
                              <w:jc w:val="center"/>
                              <w:rPr>
                                <w:color w:val="4472C4"/>
                                <w:sz w:val="72"/>
                                <w:szCs w:val="72"/>
                                <w:lang w:val="en-US"/>
                              </w:rPr>
                            </w:pPr>
                            <w:r w:rsidRPr="00302723">
                              <w:rPr>
                                <w:color w:val="4472C4"/>
                                <w:sz w:val="56"/>
                                <w:szCs w:val="56"/>
                                <w:lang w:val="en-US"/>
                              </w:rPr>
                              <w:t>P3 Large – scale cross – modal speech emotion recognition</w:t>
                            </w:r>
                          </w:p>
                          <w:p xmlns:wp14="http://schemas.microsoft.com/office/word/2010/wordml" w:rsidRPr="005E0BED" w:rsidR="005E0BED" w:rsidP="0060311C" w:rsidRDefault="005E0BED" w14:paraId="672A6659" wp14:textId="77777777">
                            <w:pPr>
                              <w:pStyle w:val="FrameContents"/>
                              <w:jc w:val="center"/>
                              <w:rPr>
                                <w:rFonts w:ascii="Economica-Bold" w:hAnsi="Economica-Bold" w:eastAsia="Times New Roman" w:cs="Economica-Bold"/>
                                <w:b/>
                                <w:bCs/>
                                <w:color w:val="4472C4"/>
                                <w:sz w:val="56"/>
                                <w:szCs w:val="56"/>
                                <w:lang w:val="en-US" w:eastAsia="el-GR"/>
                              </w:rPr>
                            </w:pPr>
                          </w:p>
                          <w:p xmlns:wp14="http://schemas.microsoft.com/office/word/2010/wordml" w:rsidR="005E0BED" w:rsidP="0060311C" w:rsidRDefault="00D635CC" w14:paraId="0A37501D" wp14:textId="77777777">
                            <w:pPr>
                              <w:pStyle w:val="FrameContents"/>
                              <w:jc w:val="center"/>
                              <w:rPr>
                                <w:color w:val="4472C4"/>
                                <w:sz w:val="56"/>
                                <w:szCs w:val="56"/>
                                <w:lang w:val="en-US"/>
                              </w:rPr>
                            </w:pPr>
                            <w:r>
                              <w:rPr>
                                <w:noProof/>
                              </w:rPr>
                              <w:drawing>
                                <wp:inline xmlns:wp14="http://schemas.microsoft.com/office/word/2010/wordprocessingDrawing" distT="0" distB="0" distL="0" distR="0" wp14:anchorId="6307A39D" wp14:editId="7777777">
                                  <wp:extent cx="52959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1543050"/>
                                          </a:xfrm>
                                          <a:prstGeom prst="rect">
                                            <a:avLst/>
                                          </a:prstGeom>
                                          <a:noFill/>
                                          <a:ln>
                                            <a:noFill/>
                                          </a:ln>
                                        </pic:spPr>
                                      </pic:pic>
                                    </a:graphicData>
                                  </a:graphic>
                                </wp:inline>
                              </w:drawing>
                            </w:r>
                          </w:p>
                          <w:p xmlns:wp14="http://schemas.microsoft.com/office/word/2010/wordml" w:rsidR="005E0BED" w:rsidP="0060311C" w:rsidRDefault="005E0BED" w14:paraId="5DAB6C7B" wp14:textId="77777777">
                            <w:pPr>
                              <w:pStyle w:val="FrameContents"/>
                              <w:jc w:val="center"/>
                              <w:rPr>
                                <w:color w:val="4472C4"/>
                                <w:sz w:val="56"/>
                                <w:szCs w:val="5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E18A4C2">
              <v:shapetype id="_x0000_t202" coordsize="21600,21600" o:spt="202" path="m,l,21600r21600,l21600,xe">
                <v:stroke joinstyle="miter"/>
                <v:path gradientshapeok="t" o:connecttype="rect"/>
              </v:shapetype>
              <v:shape id="Text Box 31" style="position:absolute;margin-left:1.05pt;margin-top:112.9pt;width:431.25pt;height:353.5pt;z-index:251658752;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">
                <v:textbox>
                  <w:txbxContent>
                    <w:p w:rsidR="0060311C" w:rsidP="0060311C" w:rsidRDefault="0060311C" w14:paraId="71C2FF95" wp14:textId="77777777">
                      <w:pPr>
                        <w:pStyle w:val="FrameContents"/>
                        <w:jc w:val="center"/>
                        <w:rPr>
                          <w:rFonts w:ascii="Economica-Bold" w:hAnsi="Economica-Bold" w:eastAsia="Times New Roman" w:cs="Economica-Bold"/>
                          <w:b/>
                          <w:bCs/>
                          <w:color w:val="4472C4"/>
                          <w:sz w:val="56"/>
                          <w:szCs w:val="56"/>
                          <w:lang w:val="en-US" w:eastAsia="el-GR"/>
                        </w:rPr>
                      </w:pPr>
                      <w:r w:rsidRPr="005E0BED">
                        <w:rPr>
                          <w:rFonts w:ascii="Economica-Bold" w:hAnsi="Economica-Bold" w:eastAsia="Times New Roman" w:cs="Economica-Bold"/>
                          <w:b/>
                          <w:bCs/>
                          <w:color w:val="4472C4"/>
                          <w:sz w:val="56"/>
                          <w:szCs w:val="56"/>
                          <w:lang w:val="en-US" w:eastAsia="el-GR"/>
                        </w:rPr>
                        <w:t xml:space="preserve">Multimodal Information Processing </w:t>
                      </w:r>
                      <w:r w:rsidRPr="005E0BED" w:rsidR="00FA3E29">
                        <w:rPr>
                          <w:rFonts w:ascii="Economica-Bold" w:hAnsi="Economica-Bold" w:eastAsia="Times New Roman" w:cs="Economica-Bold"/>
                          <w:b/>
                          <w:bCs/>
                          <w:color w:val="4472C4"/>
                          <w:sz w:val="56"/>
                          <w:szCs w:val="56"/>
                          <w:lang w:val="en-US" w:eastAsia="el-GR"/>
                        </w:rPr>
                        <w:t>a</w:t>
                      </w:r>
                      <w:r w:rsidRPr="005E0BED">
                        <w:rPr>
                          <w:rFonts w:ascii="Economica-Bold" w:hAnsi="Economica-Bold" w:eastAsia="Times New Roman" w:cs="Economica-Bold"/>
                          <w:b/>
                          <w:bCs/>
                          <w:color w:val="4472C4"/>
                          <w:sz w:val="56"/>
                          <w:szCs w:val="56"/>
                          <w:lang w:val="en-US" w:eastAsia="el-GR"/>
                        </w:rPr>
                        <w:t>nd Analysis</w:t>
                      </w:r>
                    </w:p>
                    <w:p w:rsidRPr="00CD1C4B" w:rsidR="005E0BED" w:rsidP="005E0BED" w:rsidRDefault="005E0BED" w14:paraId="7E039BB3" wp14:textId="77777777">
                      <w:pPr>
                        <w:pStyle w:val="FrameContents"/>
                        <w:jc w:val="center"/>
                        <w:rPr>
                          <w:color w:val="4472C4"/>
                          <w:sz w:val="72"/>
                          <w:szCs w:val="72"/>
                          <w:lang w:val="en-US"/>
                        </w:rPr>
                      </w:pPr>
                      <w:r w:rsidRPr="00302723">
                        <w:rPr>
                          <w:color w:val="4472C4"/>
                          <w:sz w:val="56"/>
                          <w:szCs w:val="56"/>
                          <w:lang w:val="en-US"/>
                        </w:rPr>
                        <w:t>P3 Large – scale cross – modal speech emotion recognition</w:t>
                      </w:r>
                    </w:p>
                    <w:p w:rsidRPr="005E0BED" w:rsidR="005E0BED" w:rsidP="0060311C" w:rsidRDefault="005E0BED" w14:paraId="02EB378F" wp14:textId="77777777">
                      <w:pPr>
                        <w:pStyle w:val="FrameContents"/>
                        <w:jc w:val="center"/>
                        <w:rPr>
                          <w:rFonts w:ascii="Economica-Bold" w:hAnsi="Economica-Bold" w:eastAsia="Times New Roman" w:cs="Economica-Bold"/>
                          <w:b/>
                          <w:bCs/>
                          <w:color w:val="4472C4"/>
                          <w:sz w:val="56"/>
                          <w:szCs w:val="56"/>
                          <w:lang w:val="en-US" w:eastAsia="el-GR"/>
                        </w:rPr>
                      </w:pPr>
                    </w:p>
                    <w:p w:rsidR="005E0BED" w:rsidP="0060311C" w:rsidRDefault="00D635CC" w14:paraId="6A05A809" wp14:textId="77777777">
                      <w:pPr>
                        <w:pStyle w:val="FrameContents"/>
                        <w:jc w:val="center"/>
                        <w:rPr>
                          <w:color w:val="4472C4"/>
                          <w:sz w:val="56"/>
                          <w:szCs w:val="56"/>
                          <w:lang w:val="en-US"/>
                        </w:rPr>
                      </w:pPr>
                      <w:r>
                        <w:rPr>
                          <w:noProof/>
                        </w:rPr>
                        <w:drawing>
                          <wp:inline xmlns:wp14="http://schemas.microsoft.com/office/word/2010/wordprocessingDrawing" distT="0" distB="0" distL="0" distR="0" wp14:anchorId="218DFEF2" wp14:editId="7777777">
                            <wp:extent cx="5295900" cy="1543050"/>
                            <wp:effectExtent l="0" t="0" r="0" b="0"/>
                            <wp:docPr id="94797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95900" cy="1543050"/>
                                    </a:xfrm>
                                    <a:prstGeom prst="rect">
                                      <a:avLst/>
                                    </a:prstGeom>
                                    <a:noFill/>
                                    <a:ln>
                                      <a:noFill/>
                                    </a:ln>
                                  </pic:spPr>
                                </pic:pic>
                              </a:graphicData>
                            </a:graphic>
                          </wp:inline>
                        </w:drawing>
                      </w:r>
                    </w:p>
                    <w:p w:rsidR="005E0BED" w:rsidP="0060311C" w:rsidRDefault="005E0BED" w14:paraId="5A39BBE3" wp14:textId="77777777">
                      <w:pPr>
                        <w:pStyle w:val="FrameContents"/>
                        <w:jc w:val="center"/>
                        <w:rPr>
                          <w:color w:val="4472C4"/>
                          <w:sz w:val="56"/>
                          <w:szCs w:val="56"/>
                          <w:lang w:val="en-US"/>
                        </w:rPr>
                      </w:pPr>
                    </w:p>
                  </w:txbxContent>
                </v:textbox>
                <w10:wrap anchorx="margin" anchory="margin"/>
              </v:shape>
            </w:pict>
          </mc:Fallback>
        </mc:AlternateContent>
      </w:r>
      <w:r>
        <w:rPr>
          <w:noProof/>
        </w:rPr>
        <mc:AlternateContent>
          <mc:Choice Requires="wps">
            <w:drawing>
              <wp:anchor xmlns:wp14="http://schemas.microsoft.com/office/word/2010/wordprocessingDrawing" distT="72390" distB="72390" distL="72390" distR="72390" simplePos="0" relativeHeight="251662848" behindDoc="0" locked="0" layoutInCell="1" allowOverlap="1" wp14:anchorId="6F45E8CA" wp14:editId="7777777">
                <wp:simplePos x="0" y="0"/>
                <wp:positionH relativeFrom="column">
                  <wp:posOffset>-5334000</wp:posOffset>
                </wp:positionH>
                <wp:positionV relativeFrom="paragraph">
                  <wp:posOffset>15240</wp:posOffset>
                </wp:positionV>
                <wp:extent cx="6278880" cy="992505"/>
                <wp:effectExtent l="0" t="0" r="0" b="1905"/>
                <wp:wrapNone/>
                <wp:docPr id="1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8880" cy="992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454A99" w:rsidP="00454A99" w:rsidRDefault="00D635CC" w14:paraId="75155476" wp14:textId="77777777">
                            <w:pPr>
                              <w:pStyle w:val="FrameContents"/>
                            </w:pPr>
                            <w:r>
                              <w:rPr>
                                <w:noProof/>
                              </w:rPr>
                              <w:drawing>
                                <wp:inline xmlns:wp14="http://schemas.microsoft.com/office/word/2010/wordprocessingDrawing" distT="0" distB="0" distL="0" distR="0" wp14:anchorId="32886A3B" wp14:editId="7777777">
                                  <wp:extent cx="2057400" cy="704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704850"/>
                                          </a:xfrm>
                                          <a:prstGeom prst="rect">
                                            <a:avLst/>
                                          </a:prstGeom>
                                          <a:solidFill>
                                            <a:srgbClr val="FFFFFF"/>
                                          </a:solidFill>
                                          <a:ln>
                                            <a:noFill/>
                                          </a:ln>
                                        </pic:spPr>
                                      </pic:pic>
                                    </a:graphicData>
                                  </a:graphic>
                                </wp:inline>
                              </w:drawing>
                            </w:r>
                            <w:r w:rsidR="00454A99">
                              <w:rPr>
                                <w:lang w:val="en-US"/>
                              </w:rPr>
                              <w:t xml:space="preserve">                                                                </w:t>
                            </w:r>
                            <w:r>
                              <w:rPr>
                                <w:noProof/>
                              </w:rPr>
                              <w:drawing>
                                <wp:inline xmlns:wp14="http://schemas.microsoft.com/office/word/2010/wordprocessingDrawing" distT="0" distB="0" distL="0" distR="0" wp14:anchorId="1406F698" wp14:editId="7777777">
                                  <wp:extent cx="1114425" cy="90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4425" cy="904875"/>
                                          </a:xfrm>
                                          <a:prstGeom prst="rect">
                                            <a:avLst/>
                                          </a:prstGeom>
                                          <a:solidFill>
                                            <a:srgbClr val="FFFFFF"/>
                                          </a:solid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59E53AB">
              <v:shape id="Text Box 37" style="position:absolute;margin-left:-420pt;margin-top:1.2pt;width:494.4pt;height:78.15pt;z-index:25166284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">
                <v:textbox>
                  <w:txbxContent>
                    <w:p w:rsidR="00454A99" w:rsidP="00454A99" w:rsidRDefault="00D635CC" w14:paraId="52E5A3F5" wp14:textId="77777777">
                      <w:pPr>
                        <w:pStyle w:val="FrameContents"/>
                      </w:pPr>
                      <w:r>
                        <w:rPr>
                          <w:noProof/>
                        </w:rPr>
                        <w:drawing>
                          <wp:inline xmlns:wp14="http://schemas.microsoft.com/office/word/2010/wordprocessingDrawing" distT="0" distB="0" distL="0" distR="0" wp14:anchorId="489C41FD" wp14:editId="7777777">
                            <wp:extent cx="2057400" cy="704850"/>
                            <wp:effectExtent l="0" t="0" r="0" b="0"/>
                            <wp:docPr id="1814279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7400" cy="704850"/>
                                    </a:xfrm>
                                    <a:prstGeom prst="rect">
                                      <a:avLst/>
                                    </a:prstGeom>
                                    <a:solidFill>
                                      <a:srgbClr val="FFFFFF"/>
                                    </a:solidFill>
                                    <a:ln>
                                      <a:noFill/>
                                    </a:ln>
                                  </pic:spPr>
                                </pic:pic>
                              </a:graphicData>
                            </a:graphic>
                          </wp:inline>
                        </w:drawing>
                      </w:r>
                      <w:r w:rsidR="00454A99">
                        <w:rPr>
                          <w:lang w:val="en-US"/>
                        </w:rPr>
                        <w:t xml:space="preserve">                                                                </w:t>
                      </w:r>
                      <w:r>
                        <w:rPr>
                          <w:noProof/>
                        </w:rPr>
                        <w:drawing>
                          <wp:inline xmlns:wp14="http://schemas.microsoft.com/office/word/2010/wordprocessingDrawing" distT="0" distB="0" distL="0" distR="0" wp14:anchorId="3D53ED01" wp14:editId="7777777">
                            <wp:extent cx="1114425" cy="904875"/>
                            <wp:effectExtent l="0" t="0" r="0" b="0"/>
                            <wp:docPr id="20842004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14425" cy="904875"/>
                                    </a:xfrm>
                                    <a:prstGeom prst="rect">
                                      <a:avLst/>
                                    </a:prstGeom>
                                    <a:solidFill>
                                      <a:srgbClr val="FFFFFF"/>
                                    </a:solidFill>
                                    <a:ln>
                                      <a:noFill/>
                                    </a:ln>
                                  </pic:spPr>
                                </pic:pic>
                              </a:graphicData>
                            </a:graphic>
                          </wp:inline>
                        </w:drawing>
                      </w:r>
                    </w:p>
                  </w:txbxContent>
                </v:textbox>
              </v:shape>
            </w:pict>
          </mc:Fallback>
        </mc:AlternateContent>
      </w:r>
      <w:r>
        <w:rPr>
          <w:noProof/>
        </w:rPr>
        <mc:AlternateContent>
          <mc:Choice Requires="wps">
            <w:drawing>
              <wp:anchor xmlns:wp14="http://schemas.microsoft.com/office/word/2010/wordprocessingDrawing" distT="45720" distB="45720" distL="114300" distR="114300" simplePos="0" relativeHeight="251661824" behindDoc="0" locked="0" layoutInCell="1" allowOverlap="1" wp14:anchorId="6B9B6FF6" wp14:editId="7777777">
                <wp:simplePos x="0" y="0"/>
                <wp:positionH relativeFrom="column">
                  <wp:posOffset>3585210</wp:posOffset>
                </wp:positionH>
                <wp:positionV relativeFrom="paragraph">
                  <wp:posOffset>7850505</wp:posOffset>
                </wp:positionV>
                <wp:extent cx="2109470" cy="429260"/>
                <wp:effectExtent l="3810" t="1905" r="127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429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Pr="00302723" w:rsidR="00302723" w:rsidP="00302723" w:rsidRDefault="00302723" w14:paraId="1EBD5CBA" wp14:textId="77777777">
                            <w:pPr>
                              <w:jc w:val="center"/>
                              <w:rPr>
                                <w:rFonts w:ascii="Times New Roman" w:hAnsi="Times New Roman" w:cs="Times New Roman"/>
                                <w:color w:val="4472C4"/>
                                <w:sz w:val="30"/>
                                <w:szCs w:val="30"/>
                                <w:lang w:val="en-US"/>
                              </w:rPr>
                            </w:pPr>
                            <w:r w:rsidRPr="00302723">
                              <w:rPr>
                                <w:rFonts w:ascii="Times New Roman" w:hAnsi="Times New Roman" w:cs="Times New Roman"/>
                                <w:color w:val="4472C4"/>
                                <w:sz w:val="30"/>
                                <w:szCs w:val="30"/>
                                <w:lang w:val="en-US"/>
                              </w:rPr>
                              <w:t>Athens 2019</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w14:anchorId="6AA595A7">
              <v:shape id="Text Box 2" style="position:absolute;margin-left:282.3pt;margin-top:618.15pt;width:166.1pt;height:33.8pt;z-index:2516618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">
                <v:textbox style="mso-fit-shape-to-text:t">
                  <w:txbxContent>
                    <w:p w:rsidRPr="00302723" w:rsidR="00302723" w:rsidP="00302723" w:rsidRDefault="00302723" w14:paraId="4FC616FB" wp14:textId="77777777">
                      <w:pPr>
                        <w:jc w:val="center"/>
                        <w:rPr>
                          <w:rFonts w:ascii="Times New Roman" w:hAnsi="Times New Roman" w:cs="Times New Roman"/>
                          <w:color w:val="4472C4"/>
                          <w:sz w:val="30"/>
                          <w:szCs w:val="30"/>
                          <w:lang w:val="en-US"/>
                        </w:rPr>
                      </w:pPr>
                      <w:r w:rsidRPr="00302723">
                        <w:rPr>
                          <w:rFonts w:ascii="Times New Roman" w:hAnsi="Times New Roman" w:cs="Times New Roman"/>
                          <w:color w:val="4472C4"/>
                          <w:sz w:val="30"/>
                          <w:szCs w:val="30"/>
                          <w:lang w:val="en-US"/>
                        </w:rPr>
                        <w:t>Athens 2019</w:t>
                      </w:r>
                    </w:p>
                  </w:txbxContent>
                </v:textbox>
                <w10:wrap type="square"/>
              </v:shape>
            </w:pict>
          </mc:Fallback>
        </mc:AlternateContent>
      </w:r>
      <w:r>
        <w:rPr>
          <w:noProof/>
        </w:rPr>
        <mc:AlternateContent>
          <mc:Choice Requires="wps">
            <w:drawing>
              <wp:anchor xmlns:wp14="http://schemas.microsoft.com/office/word/2010/wordprocessingDrawing" distT="72390" distB="72390" distL="72390" distR="72390" simplePos="0" relativeHeight="251660800" behindDoc="0" locked="0" layoutInCell="1" allowOverlap="1" wp14:anchorId="1A97FF01" wp14:editId="7777777">
                <wp:simplePos x="0" y="0"/>
                <wp:positionH relativeFrom="margin">
                  <wp:posOffset>0</wp:posOffset>
                </wp:positionH>
                <wp:positionV relativeFrom="paragraph">
                  <wp:posOffset>6217920</wp:posOffset>
                </wp:positionV>
                <wp:extent cx="3910330" cy="1524000"/>
                <wp:effectExtent l="0" t="0" r="4445" b="1905"/>
                <wp:wrapNone/>
                <wp:docPr id="1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0330" cy="152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302723" w:rsidRDefault="00302723" w14:paraId="41C8F396" wp14:textId="77777777">
                            <w:pPr>
                              <w:pStyle w:val="FrameContents"/>
                              <w:rPr>
                                <w:color w:val="4472C4"/>
                                <w:sz w:val="32"/>
                                <w:szCs w:val="32"/>
                                <w:lang w:val="en-US"/>
                              </w:rPr>
                            </w:pPr>
                          </w:p>
                          <w:p xmlns:wp14="http://schemas.microsoft.com/office/word/2010/wordml" w:rsidRPr="00283D75" w:rsidR="00623456" w:rsidRDefault="00623456" w14:paraId="2670B977" wp14:textId="77777777">
                            <w:pPr>
                              <w:pStyle w:val="FrameContents"/>
                              <w:rPr>
                                <w:lang w:val="en-US"/>
                              </w:rPr>
                            </w:pPr>
                            <w:r>
                              <w:rPr>
                                <w:color w:val="4472C4"/>
                                <w:sz w:val="32"/>
                                <w:szCs w:val="32"/>
                                <w:lang w:val="en-US"/>
                              </w:rPr>
                              <w:t>Alevizopoulou Sofia 2022201704002</w:t>
                            </w:r>
                          </w:p>
                          <w:p xmlns:wp14="http://schemas.microsoft.com/office/word/2010/wordml" w:rsidRPr="00283D75" w:rsidR="00623456" w:rsidRDefault="00623456" w14:paraId="292FFA67" wp14:textId="77777777">
                            <w:pPr>
                              <w:pStyle w:val="FrameContents"/>
                              <w:rPr>
                                <w:lang w:val="en-US"/>
                              </w:rPr>
                            </w:pPr>
                            <w:r>
                              <w:rPr>
                                <w:color w:val="4472C4"/>
                                <w:sz w:val="32"/>
                                <w:szCs w:val="32"/>
                                <w:lang w:val="en-US"/>
                              </w:rPr>
                              <w:t xml:space="preserve">Avgeros Giannis </w:t>
                            </w:r>
                            <w:r w:rsidR="00CD6DDA">
                              <w:rPr>
                                <w:color w:val="4472C4"/>
                                <w:sz w:val="32"/>
                                <w:szCs w:val="32"/>
                                <w:lang w:val="en-US"/>
                              </w:rPr>
                              <w:tab/>
                            </w:r>
                            <w:r w:rsidR="00CD6DDA">
                              <w:rPr>
                                <w:color w:val="4472C4"/>
                                <w:sz w:val="32"/>
                                <w:szCs w:val="32"/>
                                <w:lang w:val="en-US"/>
                              </w:rPr>
                              <w:t xml:space="preserve">       </w:t>
                            </w:r>
                            <w:r>
                              <w:rPr>
                                <w:color w:val="4472C4"/>
                                <w:sz w:val="32"/>
                                <w:szCs w:val="32"/>
                                <w:lang w:val="en-US"/>
                              </w:rPr>
                              <w:t>2022201704003</w:t>
                            </w:r>
                          </w:p>
                          <w:p xmlns:wp14="http://schemas.microsoft.com/office/word/2010/wordml" w:rsidRPr="00283D75" w:rsidR="00623456" w:rsidRDefault="00623456" w14:paraId="2EF4D8E5" wp14:textId="77777777">
                            <w:pPr>
                              <w:pStyle w:val="FrameContents"/>
                              <w:rPr>
                                <w:lang w:val="en-US"/>
                              </w:rPr>
                            </w:pPr>
                            <w:proofErr w:type="spellStart"/>
                            <w:r>
                              <w:rPr>
                                <w:color w:val="4472C4"/>
                                <w:sz w:val="32"/>
                                <w:szCs w:val="32"/>
                                <w:lang w:val="en-US"/>
                              </w:rPr>
                              <w:t>Tsiatsios</w:t>
                            </w:r>
                            <w:proofErr w:type="spellEnd"/>
                            <w:r>
                              <w:rPr>
                                <w:color w:val="4472C4"/>
                                <w:sz w:val="32"/>
                                <w:szCs w:val="32"/>
                                <w:lang w:val="en-US"/>
                              </w:rPr>
                              <w:t xml:space="preserve"> George </w:t>
                            </w:r>
                            <w:r w:rsidR="00CD6DDA">
                              <w:rPr>
                                <w:color w:val="4472C4"/>
                                <w:sz w:val="32"/>
                                <w:szCs w:val="32"/>
                                <w:lang w:val="en-US"/>
                              </w:rPr>
                              <w:t xml:space="preserve">      </w:t>
                            </w:r>
                            <w:r>
                              <w:rPr>
                                <w:color w:val="4472C4"/>
                                <w:sz w:val="32"/>
                                <w:szCs w:val="32"/>
                                <w:lang w:val="en-US"/>
                              </w:rPr>
                              <w:t>2022201704024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5B55AF12">
              <v:shape id="Text Box 34" style="position:absolute;margin-left:0;margin-top:489.6pt;width:307.9pt;height:120pt;z-index:251660800;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text;mso-width-percent:0;mso-height-percent:0;mso-width-relative:page;mso-height-relative:page;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">
                <v:textbox>
                  <w:txbxContent>
                    <w:p w:rsidR="00302723" w:rsidRDefault="00302723" w14:paraId="72A3D3EC" wp14:textId="77777777">
                      <w:pPr>
                        <w:pStyle w:val="FrameContents"/>
                        <w:rPr>
                          <w:color w:val="4472C4"/>
                          <w:sz w:val="32"/>
                          <w:szCs w:val="32"/>
                          <w:lang w:val="en-US"/>
                        </w:rPr>
                      </w:pPr>
                    </w:p>
                    <w:p w:rsidRPr="00283D75" w:rsidR="00623456" w:rsidRDefault="00623456" w14:paraId="500D5D8C" wp14:textId="77777777">
                      <w:pPr>
                        <w:pStyle w:val="FrameContents"/>
                        <w:rPr>
                          <w:lang w:val="en-US"/>
                        </w:rPr>
                      </w:pPr>
                      <w:r>
                        <w:rPr>
                          <w:color w:val="4472C4"/>
                          <w:sz w:val="32"/>
                          <w:szCs w:val="32"/>
                          <w:lang w:val="en-US"/>
                        </w:rPr>
                        <w:t>Alevizopoulou Sofia 2022201704002</w:t>
                      </w:r>
                    </w:p>
                    <w:p w:rsidRPr="00283D75" w:rsidR="00623456" w:rsidRDefault="00623456" w14:paraId="251FD3D2" wp14:textId="77777777">
                      <w:pPr>
                        <w:pStyle w:val="FrameContents"/>
                        <w:rPr>
                          <w:lang w:val="en-US"/>
                        </w:rPr>
                      </w:pPr>
                      <w:r>
                        <w:rPr>
                          <w:color w:val="4472C4"/>
                          <w:sz w:val="32"/>
                          <w:szCs w:val="32"/>
                          <w:lang w:val="en-US"/>
                        </w:rPr>
                        <w:t xml:space="preserve">Avgeros Giannis </w:t>
                      </w:r>
                      <w:r w:rsidR="00CD6DDA">
                        <w:rPr>
                          <w:color w:val="4472C4"/>
                          <w:sz w:val="32"/>
                          <w:szCs w:val="32"/>
                          <w:lang w:val="en-US"/>
                        </w:rPr>
                        <w:tab/>
                      </w:r>
                      <w:r w:rsidR="00CD6DDA">
                        <w:rPr>
                          <w:color w:val="4472C4"/>
                          <w:sz w:val="32"/>
                          <w:szCs w:val="32"/>
                          <w:lang w:val="en-US"/>
                        </w:rPr>
                        <w:t xml:space="preserve">       </w:t>
                      </w:r>
                      <w:r>
                        <w:rPr>
                          <w:color w:val="4472C4"/>
                          <w:sz w:val="32"/>
                          <w:szCs w:val="32"/>
                          <w:lang w:val="en-US"/>
                        </w:rPr>
                        <w:t>2022201704003</w:t>
                      </w:r>
                    </w:p>
                    <w:p w:rsidRPr="00283D75" w:rsidR="00623456" w:rsidRDefault="00623456" w14:paraId="5C41155D" wp14:textId="77777777">
                      <w:pPr>
                        <w:pStyle w:val="FrameContents"/>
                        <w:rPr>
                          <w:lang w:val="en-US"/>
                        </w:rPr>
                      </w:pPr>
                      <w:proofErr w:type="spellStart"/>
                      <w:r>
                        <w:rPr>
                          <w:color w:val="4472C4"/>
                          <w:sz w:val="32"/>
                          <w:szCs w:val="32"/>
                          <w:lang w:val="en-US"/>
                        </w:rPr>
                        <w:t>Tsiatsios</w:t>
                      </w:r>
                      <w:proofErr w:type="spellEnd"/>
                      <w:r>
                        <w:rPr>
                          <w:color w:val="4472C4"/>
                          <w:sz w:val="32"/>
                          <w:szCs w:val="32"/>
                          <w:lang w:val="en-US"/>
                        </w:rPr>
                        <w:t xml:space="preserve"> George </w:t>
                      </w:r>
                      <w:r w:rsidR="00CD6DDA">
                        <w:rPr>
                          <w:color w:val="4472C4"/>
                          <w:sz w:val="32"/>
                          <w:szCs w:val="32"/>
                          <w:lang w:val="en-US"/>
                        </w:rPr>
                        <w:t xml:space="preserve">      </w:t>
                      </w:r>
                      <w:r>
                        <w:rPr>
                          <w:color w:val="4472C4"/>
                          <w:sz w:val="32"/>
                          <w:szCs w:val="32"/>
                          <w:lang w:val="en-US"/>
                        </w:rPr>
                        <w:t>2022201704024</w:t>
                      </w:r>
                    </w:p>
                  </w:txbxContent>
                </v:textbox>
                <w10:wrap anchorx="margin"/>
              </v:shape>
            </w:pict>
          </mc:Fallback>
        </mc:AlternateContent>
      </w:r>
      <w:r>
        <w:rPr>
          <w:noProof/>
        </w:rPr>
        <mc:AlternateContent>
          <mc:Choice Requires="wps">
            <w:drawing>
              <wp:anchor xmlns:wp14="http://schemas.microsoft.com/office/word/2010/wordprocessingDrawing" distT="0" distB="0" distL="114300" distR="114300" simplePos="0" relativeHeight="251654656" behindDoc="0" locked="0" layoutInCell="1" allowOverlap="1" wp14:anchorId="07CE7293" wp14:editId="7777777">
                <wp:simplePos x="0" y="0"/>
                <wp:positionH relativeFrom="margin">
                  <wp:posOffset>-640715</wp:posOffset>
                </wp:positionH>
                <wp:positionV relativeFrom="margin">
                  <wp:posOffset>1289050</wp:posOffset>
                </wp:positionV>
                <wp:extent cx="5139055" cy="2386330"/>
                <wp:effectExtent l="0" t="3175" r="0" b="1270"/>
                <wp:wrapNone/>
                <wp:docPr id="16"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9055" cy="23863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 uri="{AF507438-7753-43E0-B8FC-AC1667EBCBE1}">
                            <a14:hiddenEffects xmlns:a14="http://schemas.microsoft.com/office/drawing/2010/main">
                              <a:effectLst/>
                            </a14:hiddenEffects>
                          </a:ext>
                        </a:extLst>
                      </wps:spPr>
                      <wps:txbx>
                        <w:txbxContent>
                          <w:p xmlns:wp14="http://schemas.microsoft.com/office/word/2010/wordml" w:rsidR="00623456" w:rsidRDefault="00623456" w14:paraId="0D0B940D" wp14:textId="77777777"/>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w14:anchorId="5774618F">
              <v:rect id="Text Box 62" style="position:absolute;margin-left:-50.45pt;margin-top:101.5pt;width:404.65pt;height:187.9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spid="_x0000_s1030" filled="f" stroked="f" strokecolor="#3465a4" strokeweight=".18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">
                <v:stroke joinstyle="round"/>
                <v:textbox style="mso-fit-shape-to-text:t">
                  <w:txbxContent>
                    <w:p w:rsidR="00623456" w:rsidRDefault="00623456" w14:paraId="0E27B00A" wp14:textId="77777777"/>
                  </w:txbxContent>
                </v:textbox>
                <w10:wrap anchorx="margin" anchory="margin"/>
              </v:rect>
            </w:pict>
          </mc:Fallback>
        </mc:AlternateContent>
      </w:r>
      <w:r>
        <w:rPr>
          <w:noProof/>
        </w:rPr>
        <mc:AlternateContent>
          <mc:Choice Requires="wps">
            <w:drawing>
              <wp:anchor xmlns:wp14="http://schemas.microsoft.com/office/word/2010/wordprocessingDrawing" distT="0" distB="0" distL="114300" distR="114300" simplePos="0" relativeHeight="251657728" behindDoc="0" locked="0" layoutInCell="1" allowOverlap="1" wp14:anchorId="2C04FDF6" wp14:editId="7777777">
                <wp:simplePos x="0" y="0"/>
                <wp:positionH relativeFrom="column">
                  <wp:posOffset>-647700</wp:posOffset>
                </wp:positionH>
                <wp:positionV relativeFrom="paragraph">
                  <wp:posOffset>15240</wp:posOffset>
                </wp:positionV>
                <wp:extent cx="5217795" cy="3108325"/>
                <wp:effectExtent l="0" t="0" r="1905" b="63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17795" cy="3108325"/>
                        </a:xfrm>
                        <a:prstGeom prst="rect">
                          <a:avLst/>
                        </a:prstGeom>
                        <a:solidFill>
                          <a:srgbClr val="FFFFFF"/>
                        </a:solidFill>
                        <a:ln>
                          <a:noFill/>
                        </a:ln>
                        <a:effectLst/>
                        <a:extLst>
                          <a:ext uri="{91240B29-F687-4F45-9708-019B960494DF}">
                            <a14:hiddenLine xmlns:a14="http://schemas.microsoft.com/office/drawing/2010/main" w="9360">
                              <a:solidFill>
                                <a:srgbClr val="3465A4"/>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623456" w:rsidRDefault="00623456" w14:paraId="60061E4C" wp14:textId="77777777"/>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w14:anchorId="70A3CDFA">
              <v:rect id="_x0000_s1031" style="position:absolute;margin-left:-51pt;margin-top:1.2pt;width:410.85pt;height:244.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stroked="f" strokecolor="#3465a4" strokeweight=".2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">
                <v:textbox style="mso-fit-shape-to-text:t">
                  <w:txbxContent>
                    <w:p w:rsidR="00623456" w:rsidRDefault="00623456" w14:paraId="44EAFD9C" wp14:textId="77777777"/>
                  </w:txbxContent>
                </v:textbox>
                <w10:wrap type="square"/>
              </v:rect>
            </w:pict>
          </mc:Fallback>
        </mc:AlternateContent>
      </w:r>
      <w:bookmarkEnd w:id="0"/>
      <w:bookmarkEnd w:id="1"/>
      <w:bookmarkEnd w:id="2"/>
      <w:bookmarkEnd w:id="3"/>
      <w:bookmarkEnd w:id="4"/>
      <w:bookmarkEnd w:id="5"/>
      <w:bookmarkEnd w:id="6"/>
      <w:bookmarkEnd w:id="7"/>
      <w:bookmarkEnd w:id="8"/>
      <w:bookmarkEnd w:id="9"/>
      <w:bookmarkEnd w:id="10"/>
      <w:bookmarkEnd w:id="11"/>
      <w:bookmarkEnd w:id="12"/>
      <w:r>
        <w:rPr>
          <w:noProof/>
        </w:rPr>
        <mc:AlternateContent>
          <mc:Choice Requires="wps">
            <w:drawing>
              <wp:anchor xmlns:wp14="http://schemas.microsoft.com/office/word/2010/wordprocessingDrawing" distT="0" distB="0" distL="114300" distR="114300" simplePos="0" relativeHeight="251652608" behindDoc="0" locked="0" layoutInCell="1" allowOverlap="1" wp14:anchorId="3051C448" wp14:editId="7777777">
                <wp:simplePos x="0" y="0"/>
                <wp:positionH relativeFrom="page">
                  <wp:align>center</wp:align>
                </wp:positionH>
                <wp:positionV relativeFrom="page">
                  <wp:align>bottom</wp:align>
                </wp:positionV>
                <wp:extent cx="4976495" cy="4544695"/>
                <wp:effectExtent l="0" t="1905" r="0" b="0"/>
                <wp:wrapNone/>
                <wp:docPr id="1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6495" cy="45446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480">
                              <a:solidFill>
                                <a:srgbClr val="3465A4"/>
                              </a:solidFill>
                              <a:round/>
                              <a:headEnd/>
                              <a:tailEnd/>
                            </a14:hiddenLine>
                          </a:ext>
                          <a:ext uri="{AF507438-7753-43E0-B8FC-AC1667EBCBE1}">
                            <a14:hiddenEffects xmlns:a14="http://schemas.microsoft.com/office/drawing/2010/main">
                              <a:effectLst/>
                            </a14:hiddenEffects>
                          </a:ext>
                        </a:extLst>
                      </wps:spPr>
                      <wps:txbx>
                        <w:txbxContent>
                          <w:p xmlns:wp14="http://schemas.microsoft.com/office/word/2010/wordml" w:rsidR="00623456" w:rsidRDefault="00623456" w14:paraId="4B94D5A5" wp14:textId="77777777"/>
                        </w:txbxContent>
                      </wps:txbx>
                      <wps:bodyPr rot="0" vert="horz" wrap="square" lIns="0" tIns="0" rIns="0" bIns="0" anchor="b" anchorCtr="0">
                        <a:spAutoFit/>
                      </wps:bodyPr>
                    </wps:wsp>
                  </a:graphicData>
                </a:graphic>
                <wp14:sizeRelH relativeFrom="page">
                  <wp14:pctWidth>0</wp14:pctWidth>
                </wp14:sizeRelH>
                <wp14:sizeRelV relativeFrom="page">
                  <wp14:pctHeight>0</wp14:pctHeight>
                </wp14:sizeRelV>
              </wp:anchor>
            </w:drawing>
          </mc:Choice>
          <mc:Fallback>
            <w:pict w14:anchorId="49ABA9B1">
              <v:rect id="Text Box 69" style="position:absolute;margin-left:0;margin-top:0;width:391.85pt;height:357.85pt;z-index:25165260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bottom" o:spid="_x0000_s1032" filled="f" stroked="f" strokecolor="#3465a4" strokeweight=".18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">
                <v:stroke joinstyle="round"/>
                <v:textbox style="mso-fit-shape-to-text:t" inset="0,0,0,0">
                  <w:txbxContent>
                    <w:p w:rsidR="00623456" w:rsidRDefault="00623456" w14:paraId="3DEEC669" wp14:textId="77777777"/>
                  </w:txbxContent>
                </v:textbox>
                <w10:wrap anchorx="page" anchory="page"/>
              </v:rect>
            </w:pict>
          </mc:Fallback>
        </mc:AlternateContent>
      </w:r>
      <w:r>
        <w:rPr>
          <w:noProof/>
        </w:rPr>
        <mc:AlternateContent>
          <mc:Choice Requires="wpg">
            <w:drawing>
              <wp:anchor xmlns:wp14="http://schemas.microsoft.com/office/word/2010/wordprocessingDrawing" distT="0" distB="0" distL="0" distR="0" simplePos="0" relativeHeight="251653632" behindDoc="0" locked="0" layoutInCell="1" allowOverlap="1" wp14:anchorId="5035AC80" wp14:editId="7777777">
                <wp:simplePos x="0" y="0"/>
                <wp:positionH relativeFrom="page">
                  <wp:posOffset>1663065</wp:posOffset>
                </wp:positionH>
                <wp:positionV relativeFrom="page">
                  <wp:posOffset>3207385</wp:posOffset>
                </wp:positionV>
                <wp:extent cx="3406140" cy="3531870"/>
                <wp:effectExtent l="5715" t="6985" r="0" b="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6140" cy="3531870"/>
                          <a:chOff x="2619" y="5051"/>
                          <a:chExt cx="8653" cy="8972"/>
                        </a:xfrm>
                      </wpg:grpSpPr>
                      <wps:wsp>
                        <wps:cNvPr id="9" name="Freeform 64"/>
                        <wps:cNvSpPr>
                          <a:spLocks noChangeArrowheads="1"/>
                        </wps:cNvSpPr>
                        <wps:spPr bwMode="auto">
                          <a:xfrm>
                            <a:off x="5621" y="5051"/>
                            <a:ext cx="5649" cy="5663"/>
                          </a:xfrm>
                          <a:custGeom>
                            <a:avLst/>
                            <a:gdLst>
                              <a:gd name="G0" fmla="*/ 4 5651 1"/>
                              <a:gd name="G1" fmla="*/ G0 1 1781"/>
                              <a:gd name="G2" fmla="*/ 1786 5665 1"/>
                              <a:gd name="G3" fmla="*/ G2 1 1786"/>
                              <a:gd name="G4" fmla="*/ 0 5651 1"/>
                              <a:gd name="G5" fmla="*/ G4 1 1781"/>
                              <a:gd name="G6" fmla="*/ 1782 5665 1"/>
                              <a:gd name="G7" fmla="*/ G6 1 1786"/>
                              <a:gd name="G8" fmla="*/ 1776 5651 1"/>
                              <a:gd name="G9" fmla="*/ G8 1 1781"/>
                              <a:gd name="G10" fmla="*/ 0 5665 1"/>
                              <a:gd name="G11" fmla="*/ G10 1 1786"/>
                              <a:gd name="G12" fmla="*/ 1781 5651 1"/>
                              <a:gd name="G13" fmla="*/ G12 1 1781"/>
                              <a:gd name="G14" fmla="*/ 5 5665 1"/>
                              <a:gd name="G15" fmla="*/ G14 1 1786"/>
                              <a:gd name="G16" fmla="*/ 4 5651 1"/>
                              <a:gd name="G17" fmla="*/ G16 1 1781"/>
                              <a:gd name="G18" fmla="*/ 1786 5665 1"/>
                              <a:gd name="G19" fmla="*/ G18 1 1786"/>
                              <a:gd name="G20" fmla="+- 5651 0 0"/>
                              <a:gd name="G21" fmla="+- 5665 0 0"/>
                            </a:gdLst>
                            <a:ahLst/>
                            <a:cxnLst>
                              <a:cxn ang="0">
                                <a:pos x="r" y="vc"/>
                              </a:cxn>
                              <a:cxn ang="5400000">
                                <a:pos x="hc" y="b"/>
                              </a:cxn>
                              <a:cxn ang="10800000">
                                <a:pos x="l" y="vc"/>
                              </a:cxn>
                              <a:cxn ang="16200000">
                                <a:pos x="hc" y="t"/>
                              </a:cxn>
                            </a:cxnLst>
                            <a:rect l="0" t="0" r="0" b="0"/>
                            <a:pathLst>
                              <a:path>
                                <a:moveTo>
                                  <a:pt x="4" y="1786"/>
                                </a:moveTo>
                                <a:lnTo>
                                  <a:pt x="0" y="1782"/>
                                </a:lnTo>
                                <a:lnTo>
                                  <a:pt x="1776" y="0"/>
                                </a:lnTo>
                                <a:lnTo>
                                  <a:pt x="1781" y="5"/>
                                </a:lnTo>
                                <a:lnTo>
                                  <a:pt x="4" y="1786"/>
                                </a:lnTo>
                                <a:close/>
                              </a:path>
                            </a:pathLst>
                          </a:custGeom>
                          <a:solidFill>
                            <a:srgbClr val="8497B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65"/>
                        <wps:cNvSpPr>
                          <a:spLocks noChangeArrowheads="1"/>
                        </wps:cNvSpPr>
                        <wps:spPr bwMode="auto">
                          <a:xfrm>
                            <a:off x="4183" y="5504"/>
                            <a:ext cx="7086" cy="7083"/>
                          </a:xfrm>
                          <a:custGeom>
                            <a:avLst/>
                            <a:gdLst>
                              <a:gd name="G0" fmla="*/ 5 7088 1"/>
                              <a:gd name="G1" fmla="*/ G0 1 2234"/>
                              <a:gd name="G2" fmla="*/ 2234 7085 1"/>
                              <a:gd name="G3" fmla="*/ G2 1 2234"/>
                              <a:gd name="G4" fmla="*/ 0 7088 1"/>
                              <a:gd name="G5" fmla="*/ G4 1 2234"/>
                              <a:gd name="G6" fmla="*/ 2229 7085 1"/>
                              <a:gd name="G7" fmla="*/ G6 1 2234"/>
                              <a:gd name="G8" fmla="*/ 2229 7088 1"/>
                              <a:gd name="G9" fmla="*/ G8 1 2234"/>
                              <a:gd name="G10" fmla="*/ 0 7085 1"/>
                              <a:gd name="G11" fmla="*/ G10 1 2234"/>
                              <a:gd name="G12" fmla="*/ 2234 7088 1"/>
                              <a:gd name="G13" fmla="*/ G12 1 2234"/>
                              <a:gd name="G14" fmla="*/ 5 7085 1"/>
                              <a:gd name="G15" fmla="*/ G14 1 2234"/>
                              <a:gd name="G16" fmla="*/ 5 7088 1"/>
                              <a:gd name="G17" fmla="*/ G16 1 2234"/>
                              <a:gd name="G18" fmla="*/ 2234 7085 1"/>
                              <a:gd name="G19" fmla="*/ G18 1 2234"/>
                              <a:gd name="G20" fmla="+- 7088 0 0"/>
                              <a:gd name="G21" fmla="+- 7085 0 0"/>
                            </a:gdLst>
                            <a:ahLst/>
                            <a:cxnLst>
                              <a:cxn ang="0">
                                <a:pos x="r" y="vc"/>
                              </a:cxn>
                              <a:cxn ang="5400000">
                                <a:pos x="hc" y="b"/>
                              </a:cxn>
                              <a:cxn ang="10800000">
                                <a:pos x="l" y="vc"/>
                              </a:cxn>
                              <a:cxn ang="16200000">
                                <a:pos x="hc" y="t"/>
                              </a:cxn>
                            </a:cxnLst>
                            <a:rect l="0" t="0" r="0" b="0"/>
                            <a:pathLst>
                              <a:path>
                                <a:moveTo>
                                  <a:pt x="5" y="2234"/>
                                </a:moveTo>
                                <a:lnTo>
                                  <a:pt x="0" y="2229"/>
                                </a:lnTo>
                                <a:lnTo>
                                  <a:pt x="2229" y="0"/>
                                </a:lnTo>
                                <a:lnTo>
                                  <a:pt x="2234" y="5"/>
                                </a:lnTo>
                                <a:lnTo>
                                  <a:pt x="5" y="2234"/>
                                </a:lnTo>
                                <a:close/>
                              </a:path>
                            </a:pathLst>
                          </a:custGeom>
                          <a:solidFill>
                            <a:srgbClr val="8497B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66"/>
                        <wps:cNvSpPr>
                          <a:spLocks noChangeArrowheads="1"/>
                        </wps:cNvSpPr>
                        <wps:spPr bwMode="auto">
                          <a:xfrm>
                            <a:off x="4301" y="5270"/>
                            <a:ext cx="6969" cy="6966"/>
                          </a:xfrm>
                          <a:custGeom>
                            <a:avLst/>
                            <a:gdLst>
                              <a:gd name="G0" fmla="*/ 9 6971 1"/>
                              <a:gd name="G1" fmla="*/ G0 1 2197"/>
                              <a:gd name="G2" fmla="*/ 2197 6968 1"/>
                              <a:gd name="G3" fmla="*/ G2 1 2197"/>
                              <a:gd name="G4" fmla="*/ 0 6971 1"/>
                              <a:gd name="G5" fmla="*/ G4 1 2197"/>
                              <a:gd name="G6" fmla="*/ 2193 6968 1"/>
                              <a:gd name="G7" fmla="*/ G6 1 2197"/>
                              <a:gd name="G8" fmla="*/ 2188 6971 1"/>
                              <a:gd name="G9" fmla="*/ G8 1 2197"/>
                              <a:gd name="G10" fmla="*/ 0 6968 1"/>
                              <a:gd name="G11" fmla="*/ G10 1 2197"/>
                              <a:gd name="G12" fmla="*/ 2197 6971 1"/>
                              <a:gd name="G13" fmla="*/ G12 1 2197"/>
                              <a:gd name="G14" fmla="*/ 10 6968 1"/>
                              <a:gd name="G15" fmla="*/ G14 1 2197"/>
                              <a:gd name="G16" fmla="*/ 9 6971 1"/>
                              <a:gd name="G17" fmla="*/ G16 1 2197"/>
                              <a:gd name="G18" fmla="*/ 2197 6968 1"/>
                              <a:gd name="G19" fmla="*/ G18 1 2197"/>
                              <a:gd name="G20" fmla="+- 6971 0 0"/>
                              <a:gd name="G21" fmla="+- 6968 0 0"/>
                            </a:gdLst>
                            <a:ahLst/>
                            <a:cxnLst>
                              <a:cxn ang="0">
                                <a:pos x="r" y="vc"/>
                              </a:cxn>
                              <a:cxn ang="5400000">
                                <a:pos x="hc" y="b"/>
                              </a:cxn>
                              <a:cxn ang="10800000">
                                <a:pos x="l" y="vc"/>
                              </a:cxn>
                              <a:cxn ang="16200000">
                                <a:pos x="hc" y="t"/>
                              </a:cxn>
                            </a:cxnLst>
                            <a:rect l="0" t="0" r="0" b="0"/>
                            <a:pathLst>
                              <a:path>
                                <a:moveTo>
                                  <a:pt x="9" y="2197"/>
                                </a:moveTo>
                                <a:lnTo>
                                  <a:pt x="0" y="2193"/>
                                </a:lnTo>
                                <a:lnTo>
                                  <a:pt x="2188" y="0"/>
                                </a:lnTo>
                                <a:lnTo>
                                  <a:pt x="2197" y="10"/>
                                </a:lnTo>
                                <a:lnTo>
                                  <a:pt x="9" y="2197"/>
                                </a:lnTo>
                                <a:close/>
                              </a:path>
                            </a:pathLst>
                          </a:custGeom>
                          <a:solidFill>
                            <a:srgbClr val="8497B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7"/>
                        <wps:cNvSpPr>
                          <a:spLocks noChangeArrowheads="1"/>
                        </wps:cNvSpPr>
                        <wps:spPr bwMode="auto">
                          <a:xfrm>
                            <a:off x="5050" y="6047"/>
                            <a:ext cx="6220" cy="6233"/>
                          </a:xfrm>
                          <a:custGeom>
                            <a:avLst/>
                            <a:gdLst>
                              <a:gd name="G0" fmla="*/ 9 6222 1"/>
                              <a:gd name="G1" fmla="*/ G0 1 1961"/>
                              <a:gd name="G2" fmla="*/ 1966 6235 1"/>
                              <a:gd name="G3" fmla="*/ G2 1 1966"/>
                              <a:gd name="G4" fmla="*/ 0 6222 1"/>
                              <a:gd name="G5" fmla="*/ G4 1 1961"/>
                              <a:gd name="G6" fmla="*/ 1957 6235 1"/>
                              <a:gd name="G7" fmla="*/ G6 1 1966"/>
                              <a:gd name="G8" fmla="*/ 1952 6222 1"/>
                              <a:gd name="G9" fmla="*/ G8 1 1961"/>
                              <a:gd name="G10" fmla="*/ 0 6235 1"/>
                              <a:gd name="G11" fmla="*/ G10 1 1966"/>
                              <a:gd name="G12" fmla="*/ 1961 6222 1"/>
                              <a:gd name="G13" fmla="*/ G12 1 1961"/>
                              <a:gd name="G14" fmla="*/ 9 6235 1"/>
                              <a:gd name="G15" fmla="*/ G14 1 1966"/>
                              <a:gd name="G16" fmla="*/ 9 6222 1"/>
                              <a:gd name="G17" fmla="*/ G16 1 1961"/>
                              <a:gd name="G18" fmla="*/ 1966 6235 1"/>
                              <a:gd name="G19" fmla="*/ G18 1 1966"/>
                              <a:gd name="G20" fmla="+- 6222 0 0"/>
                              <a:gd name="G21" fmla="+- 6235 0 0"/>
                            </a:gdLst>
                            <a:ahLst/>
                            <a:cxnLst>
                              <a:cxn ang="0">
                                <a:pos x="r" y="vc"/>
                              </a:cxn>
                              <a:cxn ang="5400000">
                                <a:pos x="hc" y="b"/>
                              </a:cxn>
                              <a:cxn ang="10800000">
                                <a:pos x="l" y="vc"/>
                              </a:cxn>
                              <a:cxn ang="16200000">
                                <a:pos x="hc" y="t"/>
                              </a:cxn>
                            </a:cxnLst>
                            <a:rect l="0" t="0" r="0" b="0"/>
                            <a:pathLst>
                              <a:path>
                                <a:moveTo>
                                  <a:pt x="9" y="1966"/>
                                </a:moveTo>
                                <a:lnTo>
                                  <a:pt x="0" y="1957"/>
                                </a:lnTo>
                                <a:lnTo>
                                  <a:pt x="1952" y="0"/>
                                </a:lnTo>
                                <a:lnTo>
                                  <a:pt x="1961" y="9"/>
                                </a:lnTo>
                                <a:lnTo>
                                  <a:pt x="9" y="1966"/>
                                </a:lnTo>
                                <a:close/>
                              </a:path>
                            </a:pathLst>
                          </a:custGeom>
                          <a:solidFill>
                            <a:srgbClr val="8497B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68"/>
                        <wps:cNvSpPr>
                          <a:spLocks noChangeArrowheads="1"/>
                        </wps:cNvSpPr>
                        <wps:spPr bwMode="auto">
                          <a:xfrm>
                            <a:off x="2619" y="5358"/>
                            <a:ext cx="8651" cy="8663"/>
                          </a:xfrm>
                          <a:custGeom>
                            <a:avLst/>
                            <a:gdLst>
                              <a:gd name="G0" fmla="*/ 0 8653 1"/>
                              <a:gd name="G1" fmla="*/ G0 1 2727"/>
                              <a:gd name="G2" fmla="*/ 2732 8665 1"/>
                              <a:gd name="G3" fmla="*/ G2 1 2732"/>
                              <a:gd name="G4" fmla="*/ 0 8653 1"/>
                              <a:gd name="G5" fmla="*/ G4 1 2727"/>
                              <a:gd name="G6" fmla="*/ 2728 8665 1"/>
                              <a:gd name="G7" fmla="*/ G6 1 2732"/>
                              <a:gd name="G8" fmla="*/ 2722 8653 1"/>
                              <a:gd name="G9" fmla="*/ G8 1 2727"/>
                              <a:gd name="G10" fmla="*/ 0 8665 1"/>
                              <a:gd name="G11" fmla="*/ G10 1 2732"/>
                              <a:gd name="G12" fmla="*/ 2727 8653 1"/>
                              <a:gd name="G13" fmla="*/ G12 1 2727"/>
                              <a:gd name="G14" fmla="*/ 5 8665 1"/>
                              <a:gd name="G15" fmla="*/ G14 1 2732"/>
                              <a:gd name="G16" fmla="*/ 0 8653 1"/>
                              <a:gd name="G17" fmla="*/ G16 1 2727"/>
                              <a:gd name="G18" fmla="*/ 2732 8665 1"/>
                              <a:gd name="G19" fmla="*/ G18 1 2732"/>
                              <a:gd name="G20" fmla="+- 8653 0 0"/>
                              <a:gd name="G21" fmla="+- 8665 0 0"/>
                            </a:gdLst>
                            <a:ahLst/>
                            <a:cxnLst>
                              <a:cxn ang="0">
                                <a:pos x="r" y="vc"/>
                              </a:cxn>
                              <a:cxn ang="5400000">
                                <a:pos x="hc" y="b"/>
                              </a:cxn>
                              <a:cxn ang="10800000">
                                <a:pos x="l" y="vc"/>
                              </a:cxn>
                              <a:cxn ang="16200000">
                                <a:pos x="hc" y="t"/>
                              </a:cxn>
                            </a:cxnLst>
                            <a:rect l="0" t="0" r="0" b="0"/>
                            <a:pathLst>
                              <a:path>
                                <a:moveTo>
                                  <a:pt x="0" y="2732"/>
                                </a:moveTo>
                                <a:lnTo>
                                  <a:pt x="0" y="2728"/>
                                </a:lnTo>
                                <a:lnTo>
                                  <a:pt x="2722" y="0"/>
                                </a:lnTo>
                                <a:lnTo>
                                  <a:pt x="2727" y="5"/>
                                </a:lnTo>
                                <a:lnTo>
                                  <a:pt x="0" y="2732"/>
                                </a:lnTo>
                                <a:close/>
                              </a:path>
                            </a:pathLst>
                          </a:custGeom>
                          <a:solidFill>
                            <a:srgbClr val="8497B0"/>
                          </a:solidFill>
                          <a:ln>
                            <a:noFill/>
                          </a:ln>
                          <a:effectLst/>
                          <a:extLst>
                            <a:ext uri="{91240B29-F687-4F45-9708-019B960494DF}">
                              <a14:hiddenLine xmlns:a14="http://schemas.microsoft.com/office/drawing/2010/main" w="9525" cap="flat">
                                <a:solidFill>
                                  <a:srgbClr val="3465A4"/>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4965212D">
              <v:group id="Group 2" style="position:absolute;margin-left:130.95pt;margin-top:252.55pt;width:268.2pt;height:278.1pt;z-index:251653632;mso-wrap-distance-left:0;mso-wrap-distance-right:0;mso-position-horizontal-relative:page;mso-position-vertical-relative:page" coordsize="8653,8972" coordorigin="2619,5051" o:spid="_x0000_s1026" w14:anchorId="43647F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">
                <v:shape id="Freeform 64" style="position:absolute;left:5621;top:5051;width:5649;height:5663;visibility:visible;mso-wrap-style:none;v-text-anchor:middle" coordsize="5649,5663" o:spid="_x0000_s1027" fillcolor="#8497b0" stroked="f" strokecolor="#3465a4"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">
                  <v:path textboxrect="0,0,5649,5663" o:connecttype="custom" o:connectlocs="5649,2832;2825,5663;0,2832;2825,0" o:connectangles="0,90,180,270"/>
                </v:shape>
                <v:shape id="Freeform 65" style="position:absolute;left:4183;top:5504;width:7086;height:7083;visibility:visible;mso-wrap-style:none;v-text-anchor:middle" coordsize="7086,7083" o:spid="_x0000_s1028" fillcolor="#8497b0" stroked="f" strokecolor="#3465a4"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">
                  <v:path textboxrect="0,0,7086,7083" o:connecttype="custom" o:connectlocs="7086,3542;3543,7083;0,3542;3543,0" o:connectangles="0,90,180,270"/>
                </v:shape>
                <v:shape id="Freeform 66" style="position:absolute;left:4301;top:5270;width:6969;height:6966;visibility:visible;mso-wrap-style:none;v-text-anchor:middle" coordsize="6969,6966" o:spid="_x0000_s1029" fillcolor="#8497b0" stroked="f" strokecolor="#3465a4"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">
                  <v:path textboxrect="0,0,6969,6966" o:connecttype="custom" o:connectlocs="6969,3483;3485,6966;0,3483;3485,0" o:connectangles="0,90,180,270"/>
                </v:shape>
                <v:shape id="Freeform 67" style="position:absolute;left:5050;top:6047;width:6220;height:6233;visibility:visible;mso-wrap-style:none;v-text-anchor:middle" coordsize="6220,6233" o:spid="_x0000_s1030" fillcolor="#8497b0" stroked="f" strokecolor="#3465a4"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">
                  <v:path textboxrect="0,0,6220,6233" o:connecttype="custom" o:connectlocs="6220,3117;3110,6233;0,3117;3110,0" o:connectangles="0,90,180,270"/>
                </v:shape>
                <v:shape id="Freeform 68" style="position:absolute;left:2619;top:5358;width:8651;height:8663;visibility:visible;mso-wrap-style:none;v-text-anchor:middle" coordsize="8651,8663" o:spid="_x0000_s1031" fillcolor="#8497b0" stroked="f" strokecolor="#3465a4"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">
                  <v:path textboxrect="0,0,8651,8663" o:connecttype="custom" o:connectlocs="8651,4332;4326,8663;0,4332;4326,0" o:connectangles="0,90,180,270"/>
                </v:shape>
                <w10:wrap anchorx="page" anchory="page"/>
              </v:group>
            </w:pict>
          </mc:Fallback>
        </mc:AlternateContent>
      </w:r>
      <w:r>
        <w:rPr>
          <w:noProof/>
        </w:rPr>
        <mc:AlternateContent>
          <mc:Choice Requires="wps">
            <w:drawing>
              <wp:anchor xmlns:wp14="http://schemas.microsoft.com/office/word/2010/wordprocessingDrawing" distT="72390" distB="72390" distL="72390" distR="72390" simplePos="0" relativeHeight="251659776" behindDoc="0" locked="0" layoutInCell="1" allowOverlap="1" wp14:anchorId="2DC6248A" wp14:editId="7777777">
                <wp:simplePos x="0" y="0"/>
                <wp:positionH relativeFrom="page">
                  <wp:align>center</wp:align>
                </wp:positionH>
                <wp:positionV relativeFrom="page">
                  <wp:align>bottom</wp:align>
                </wp:positionV>
                <wp:extent cx="3696335" cy="200660"/>
                <wp:effectExtent l="0" t="0" r="635" b="1270"/>
                <wp:wrapNone/>
                <wp:docPr id="7"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6335" cy="200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623456" w:rsidRDefault="00623456" w14:paraId="207CCF61" wp14:textId="77777777">
                            <w:pPr>
                              <w:pStyle w:val="MediumGrid2"/>
                              <w:jc w:val="right"/>
                            </w:pPr>
                            <w:r>
                              <w:rPr>
                                <w:rFonts w:ascii="Arial" w:hAnsi="Arial" w:cs="Arial"/>
                                <w:color w:val="4472C4"/>
                                <w:sz w:val="40"/>
                                <w:szCs w:val="40"/>
                              </w:rPr>
                              <w:t xml:space="preserve">     </w:t>
                            </w:r>
                          </w:p>
                          <w:p xmlns:wp14="http://schemas.microsoft.com/office/word/2010/wordml" w:rsidR="00623456" w:rsidRDefault="00623456" w14:paraId="05C2A4D3" wp14:textId="77777777">
                            <w:pPr>
                              <w:pStyle w:val="MediumGrid2"/>
                              <w:jc w:val="right"/>
                            </w:pPr>
                            <w:r>
                              <w:rPr>
                                <w:rFonts w:ascii="Arial" w:hAnsi="Arial" w:eastAsia="font535" w:cs="Arial"/>
                                <w:caps/>
                                <w:color w:val="4472C4"/>
                                <w:sz w:val="40"/>
                                <w:szCs w:val="4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153D5870">
              <v:shape id="Text Box 33" style="position:absolute;margin-left:0;margin-top:0;width:291.05pt;height:15.8pt;z-index:251659776;visibility:visible;mso-wrap-style:square;mso-width-percent:0;mso-height-percent:0;mso-wrap-distance-left:5.7pt;mso-wrap-distance-top:5.7pt;mso-wrap-distance-right:5.7pt;mso-wrap-distance-bottom:5.7pt;mso-position-horizontal:center;mso-position-horizontal-relative:page;mso-position-vertical:bottom;mso-position-vertical-relative:page;mso-width-percent:0;mso-height-percent:0;mso-width-relative:page;mso-height-relative:page;v-text-anchor:top" o:spid="_x0000_s1033"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">
                <v:textbox inset="0,0,0,0">
                  <w:txbxContent>
                    <w:p w:rsidR="00623456" w:rsidRDefault="00623456" w14:paraId="18FB4B73" wp14:textId="77777777">
                      <w:pPr>
                        <w:pStyle w:val="MediumGrid2"/>
                        <w:jc w:val="right"/>
                      </w:pPr>
                      <w:r>
                        <w:rPr>
                          <w:rFonts w:ascii="Arial" w:hAnsi="Arial" w:cs="Arial"/>
                          <w:color w:val="4472C4"/>
                          <w:sz w:val="40"/>
                          <w:szCs w:val="40"/>
                        </w:rPr>
                        <w:t xml:space="preserve">     </w:t>
                      </w:r>
                    </w:p>
                    <w:p w:rsidR="00623456" w:rsidRDefault="00623456" w14:paraId="2FB60F38" wp14:textId="77777777">
                      <w:pPr>
                        <w:pStyle w:val="MediumGrid2"/>
                        <w:jc w:val="right"/>
                      </w:pPr>
                      <w:r>
                        <w:rPr>
                          <w:rFonts w:ascii="Arial" w:hAnsi="Arial" w:eastAsia="font535" w:cs="Arial"/>
                          <w:caps/>
                          <w:color w:val="4472C4"/>
                          <w:sz w:val="40"/>
                          <w:szCs w:val="40"/>
                        </w:rPr>
                        <w:t xml:space="preserve">     </w:t>
                      </w:r>
                    </w:p>
                  </w:txbxContent>
                </v:textbox>
                <w10:wrap anchorx="page" anchory="page"/>
              </v:shape>
            </w:pict>
          </mc:Fallback>
        </mc:AlternateContent>
      </w:r>
      <w:r>
        <w:rPr>
          <w:noProof/>
        </w:rPr>
        <mc:AlternateContent>
          <mc:Choice Requires="wps">
            <w:drawing>
              <wp:anchor xmlns:wp14="http://schemas.microsoft.com/office/word/2010/wordprocessingDrawing" distT="0" distB="0" distL="114300" distR="114300" simplePos="0" relativeHeight="251655680" behindDoc="0" locked="0" layoutInCell="1" allowOverlap="1" wp14:anchorId="406C9FF9" wp14:editId="7777777">
                <wp:simplePos x="0" y="0"/>
                <wp:positionH relativeFrom="margin">
                  <wp:posOffset>-297180</wp:posOffset>
                </wp:positionH>
                <wp:positionV relativeFrom="paragraph">
                  <wp:posOffset>2495550</wp:posOffset>
                </wp:positionV>
                <wp:extent cx="3002280" cy="2103755"/>
                <wp:effectExtent l="7620" t="9525" r="9525" b="1079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2280" cy="2103755"/>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623456" w:rsidRDefault="00623456" w14:paraId="3656B9AB" wp14:textId="77777777"/>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w14:anchorId="4C2A4B9F">
              <v:rect id="_x0000_s1034" style="position:absolute;margin-left:-23.4pt;margin-top:196.5pt;width:236.4pt;height:165.6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strokecolor="white" strokeweight=".2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">
                <v:textbox style="mso-fit-shape-to-text:t">
                  <w:txbxContent>
                    <w:p w:rsidR="00623456" w:rsidRDefault="00623456" w14:paraId="45FB0818" wp14:textId="77777777"/>
                  </w:txbxContent>
                </v:textbox>
                <w10:wrap type="square" anchorx="margin"/>
              </v:rect>
            </w:pict>
          </mc:Fallback>
        </mc:AlternateContent>
      </w:r>
      <w:r>
        <w:rPr>
          <w:noProof/>
        </w:rPr>
        <mc:AlternateContent>
          <mc:Choice Requires="wps">
            <w:drawing>
              <wp:anchor xmlns:wp14="http://schemas.microsoft.com/office/word/2010/wordprocessingDrawing" distT="0" distB="0" distL="114300" distR="114300" simplePos="0" relativeHeight="251656704" behindDoc="0" locked="0" layoutInCell="1" allowOverlap="1" wp14:anchorId="61C3D9F4" wp14:editId="7777777">
                <wp:simplePos x="0" y="0"/>
                <wp:positionH relativeFrom="page">
                  <wp:align>right</wp:align>
                </wp:positionH>
                <wp:positionV relativeFrom="paragraph">
                  <wp:posOffset>7771130</wp:posOffset>
                </wp:positionV>
                <wp:extent cx="1987550" cy="4403090"/>
                <wp:effectExtent l="7620" t="8255" r="5080"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7550" cy="4403090"/>
                        </a:xfrm>
                        <a:prstGeom prst="rect">
                          <a:avLst/>
                        </a:prstGeom>
                        <a:solidFill>
                          <a:srgbClr val="FFFFFF"/>
                        </a:solidFill>
                        <a:ln w="9360">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xmlns:wp14="http://schemas.microsoft.com/office/word/2010/wordml" w:rsidR="00623456" w:rsidRDefault="00623456" w14:paraId="049F31CB" wp14:textId="77777777"/>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w14:anchorId="15C541D4">
              <v:rect id="_x0000_s1035" style="position:absolute;margin-left:105.3pt;margin-top:611.9pt;width:156.5pt;height:346.7pt;z-index:25165670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strokecolor="white" strokeweight=".26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">
                <v:textbox style="mso-fit-shape-to-text:t">
                  <w:txbxContent>
                    <w:p w:rsidR="00623456" w:rsidRDefault="00623456" w14:paraId="53128261" wp14:textId="77777777"/>
                  </w:txbxContent>
                </v:textbox>
                <w10:wrap type="square" anchorx="page"/>
              </v:rect>
            </w:pict>
          </mc:Fallback>
        </mc:AlternateContent>
      </w:r>
    </w:p>
    <w:p xmlns:wp14="http://schemas.microsoft.com/office/word/2010/wordml" w:rsidR="00936F5A" w:rsidRDefault="00936F5A" w14:paraId="406425CA" wp14:textId="77777777">
      <w:pPr>
        <w:pStyle w:val="GridTable3"/>
        <w:pageBreakBefore/>
      </w:pPr>
      <w:bookmarkStart w:name="_Toc531220900" w:id="13"/>
      <w:bookmarkStart w:name="_Toc532042332" w:id="14"/>
      <w:r>
        <w:t>Contents</w:t>
      </w:r>
      <w:bookmarkEnd w:id="13"/>
      <w:bookmarkEnd w:id="14"/>
    </w:p>
    <w:bookmarkStart w:name="_GoBack" w:id="15"/>
    <w:bookmarkEnd w:id="15"/>
    <w:p xmlns:wp14="http://schemas.microsoft.com/office/word/2010/wordml" w:rsidRPr="00B31E0F" w:rsidR="004D4E1A" w:rsidRDefault="00550582" w14:paraId="5AA1F5FE" wp14:textId="77777777">
      <w:pPr>
        <w:pStyle w:val="TOC1"/>
        <w:tabs>
          <w:tab w:val="right" w:leader="dot" w:pos="8296"/>
        </w:tabs>
        <w:rPr>
          <w:rFonts w:eastAsia="Times New Roman" w:cs="Times New Roman"/>
          <w:noProof/>
          <w:lang w:eastAsia="el-GR"/>
        </w:rPr>
      </w:pPr>
      <w:r>
        <w:rPr>
          <w:shd w:val="clear" w:color="auto" w:fill="FFFFFF"/>
          <w:lang w:val="en-US"/>
        </w:rPr>
        <w:fldChar w:fldCharType="begin"/>
      </w:r>
      <w:r>
        <w:rPr>
          <w:shd w:val="clear" w:color="auto" w:fill="FFFFFF"/>
          <w:lang w:val="en-US"/>
        </w:rPr>
        <w:instrText xml:space="preserve"> TOC \o "1-5" \h \z \u </w:instrText>
      </w:r>
      <w:r>
        <w:rPr>
          <w:shd w:val="clear" w:color="auto" w:fill="FFFFFF"/>
          <w:lang w:val="en-US"/>
        </w:rPr>
        <w:fldChar w:fldCharType="separate"/>
      </w:r>
      <w:hyperlink w:history="1" w:anchor="_Toc532042332">
        <w:r w:rsidRPr="001E520C" w:rsidR="004D4E1A">
          <w:rPr>
            <w:rStyle w:val="Hyperlink"/>
            <w:noProof/>
          </w:rPr>
          <w:t>Contents</w:t>
        </w:r>
        <w:r w:rsidR="004D4E1A">
          <w:rPr>
            <w:noProof/>
            <w:webHidden/>
          </w:rPr>
          <w:tab/>
        </w:r>
        <w:r w:rsidR="004D4E1A">
          <w:rPr>
            <w:noProof/>
            <w:webHidden/>
          </w:rPr>
          <w:fldChar w:fldCharType="begin"/>
        </w:r>
        <w:r w:rsidR="004D4E1A">
          <w:rPr>
            <w:noProof/>
            <w:webHidden/>
          </w:rPr>
          <w:instrText xml:space="preserve"> PAGEREF _Toc532042332 \h </w:instrText>
        </w:r>
        <w:r w:rsidR="004D4E1A">
          <w:rPr>
            <w:noProof/>
            <w:webHidden/>
          </w:rPr>
        </w:r>
        <w:r w:rsidR="004D4E1A">
          <w:rPr>
            <w:noProof/>
            <w:webHidden/>
          </w:rPr>
          <w:fldChar w:fldCharType="separate"/>
        </w:r>
        <w:r w:rsidR="004D4E1A">
          <w:rPr>
            <w:noProof/>
            <w:webHidden/>
          </w:rPr>
          <w:t>1</w:t>
        </w:r>
        <w:r w:rsidR="004D4E1A">
          <w:rPr>
            <w:noProof/>
            <w:webHidden/>
          </w:rPr>
          <w:fldChar w:fldCharType="end"/>
        </w:r>
      </w:hyperlink>
    </w:p>
    <w:p xmlns:wp14="http://schemas.microsoft.com/office/word/2010/wordml" w:rsidRPr="00B31E0F" w:rsidR="004D4E1A" w:rsidRDefault="004D4E1A" w14:paraId="19BD4AB9" wp14:textId="77777777">
      <w:pPr>
        <w:pStyle w:val="TOC1"/>
        <w:tabs>
          <w:tab w:val="right" w:leader="dot" w:pos="8296"/>
        </w:tabs>
        <w:rPr>
          <w:rFonts w:eastAsia="Times New Roman" w:cs="Times New Roman"/>
          <w:noProof/>
          <w:lang w:eastAsia="el-GR"/>
        </w:rPr>
      </w:pPr>
      <w:hyperlink w:history="1" w:anchor="_Toc532042333">
        <w:r w:rsidRPr="001E520C">
          <w:rPr>
            <w:rStyle w:val="Hyperlink"/>
            <w:noProof/>
            <w:lang w:val="en-US"/>
          </w:rPr>
          <w:t>Introduction</w:t>
        </w:r>
        <w:r>
          <w:rPr>
            <w:noProof/>
            <w:webHidden/>
          </w:rPr>
          <w:tab/>
        </w:r>
        <w:r>
          <w:rPr>
            <w:noProof/>
            <w:webHidden/>
          </w:rPr>
          <w:fldChar w:fldCharType="begin"/>
        </w:r>
        <w:r>
          <w:rPr>
            <w:noProof/>
            <w:webHidden/>
          </w:rPr>
          <w:instrText xml:space="preserve"> PAGEREF _Toc532042333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Pr="00B31E0F" w:rsidR="004D4E1A" w:rsidRDefault="004D4E1A" w14:paraId="23973A4E" wp14:textId="77777777">
      <w:pPr>
        <w:pStyle w:val="TOC1"/>
        <w:tabs>
          <w:tab w:val="right" w:leader="dot" w:pos="8296"/>
        </w:tabs>
        <w:rPr>
          <w:rFonts w:eastAsia="Times New Roman" w:cs="Times New Roman"/>
          <w:noProof/>
          <w:lang w:eastAsia="el-GR"/>
        </w:rPr>
      </w:pPr>
      <w:hyperlink w:history="1" w:anchor="_Toc532042334">
        <w:r w:rsidRPr="001E520C">
          <w:rPr>
            <w:rStyle w:val="Hyperlink"/>
            <w:noProof/>
            <w:lang w:val="en-US"/>
          </w:rPr>
          <w:t>Create dataset</w:t>
        </w:r>
        <w:r>
          <w:rPr>
            <w:noProof/>
            <w:webHidden/>
          </w:rPr>
          <w:tab/>
        </w:r>
        <w:r>
          <w:rPr>
            <w:noProof/>
            <w:webHidden/>
          </w:rPr>
          <w:fldChar w:fldCharType="begin"/>
        </w:r>
        <w:r>
          <w:rPr>
            <w:noProof/>
            <w:webHidden/>
          </w:rPr>
          <w:instrText xml:space="preserve"> PAGEREF _Toc532042334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Pr="00B31E0F" w:rsidR="004D4E1A" w:rsidRDefault="004D4E1A" w14:paraId="3C556433" wp14:textId="77777777">
      <w:pPr>
        <w:pStyle w:val="TOC1"/>
        <w:tabs>
          <w:tab w:val="right" w:leader="dot" w:pos="8296"/>
        </w:tabs>
        <w:rPr>
          <w:rFonts w:eastAsia="Times New Roman" w:cs="Times New Roman"/>
          <w:noProof/>
          <w:lang w:eastAsia="el-GR"/>
        </w:rPr>
      </w:pPr>
      <w:hyperlink w:history="1" w:anchor="_Toc532042335">
        <w:r w:rsidRPr="001E520C">
          <w:rPr>
            <w:rStyle w:val="Hyperlink"/>
            <w:noProof/>
            <w:lang w:val="en-US"/>
          </w:rPr>
          <w:t>Source code</w:t>
        </w:r>
        <w:r>
          <w:rPr>
            <w:noProof/>
            <w:webHidden/>
          </w:rPr>
          <w:tab/>
        </w:r>
        <w:r>
          <w:rPr>
            <w:noProof/>
            <w:webHidden/>
          </w:rPr>
          <w:fldChar w:fldCharType="begin"/>
        </w:r>
        <w:r>
          <w:rPr>
            <w:noProof/>
            <w:webHidden/>
          </w:rPr>
          <w:instrText xml:space="preserve"> PAGEREF _Toc532042335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B31E0F" w:rsidR="004D4E1A" w:rsidRDefault="004D4E1A" w14:paraId="2D128A56" wp14:textId="77777777">
      <w:pPr>
        <w:pStyle w:val="TOC1"/>
        <w:tabs>
          <w:tab w:val="right" w:leader="dot" w:pos="8296"/>
        </w:tabs>
        <w:rPr>
          <w:rFonts w:eastAsia="Times New Roman" w:cs="Times New Roman"/>
          <w:noProof/>
          <w:lang w:eastAsia="el-GR"/>
        </w:rPr>
      </w:pPr>
      <w:hyperlink w:history="1" w:anchor="_Toc532042336">
        <w:r w:rsidRPr="001E520C">
          <w:rPr>
            <w:rStyle w:val="Hyperlink"/>
            <w:noProof/>
            <w:lang w:val="en-US"/>
          </w:rPr>
          <w:t>Folder structure</w:t>
        </w:r>
        <w:r>
          <w:rPr>
            <w:noProof/>
            <w:webHidden/>
          </w:rPr>
          <w:tab/>
        </w:r>
        <w:r>
          <w:rPr>
            <w:noProof/>
            <w:webHidden/>
          </w:rPr>
          <w:fldChar w:fldCharType="begin"/>
        </w:r>
        <w:r>
          <w:rPr>
            <w:noProof/>
            <w:webHidden/>
          </w:rPr>
          <w:instrText xml:space="preserve"> PAGEREF _Toc532042336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B31E0F" w:rsidR="004D4E1A" w:rsidRDefault="004D4E1A" w14:paraId="5360B2DF" wp14:textId="77777777">
      <w:pPr>
        <w:pStyle w:val="TOC1"/>
        <w:tabs>
          <w:tab w:val="right" w:leader="dot" w:pos="8296"/>
        </w:tabs>
        <w:rPr>
          <w:rFonts w:eastAsia="Times New Roman" w:cs="Times New Roman"/>
          <w:noProof/>
          <w:lang w:eastAsia="el-GR"/>
        </w:rPr>
      </w:pPr>
      <w:hyperlink w:history="1" w:anchor="_Toc532042337">
        <w:r w:rsidRPr="001E520C">
          <w:rPr>
            <w:rStyle w:val="Hyperlink"/>
            <w:noProof/>
            <w:lang w:val="en-US"/>
          </w:rPr>
          <w:t>Crawl Youtube videos with English captions are available</w:t>
        </w:r>
        <w:r>
          <w:rPr>
            <w:noProof/>
            <w:webHidden/>
          </w:rPr>
          <w:tab/>
        </w:r>
        <w:r>
          <w:rPr>
            <w:noProof/>
            <w:webHidden/>
          </w:rPr>
          <w:fldChar w:fldCharType="begin"/>
        </w:r>
        <w:r>
          <w:rPr>
            <w:noProof/>
            <w:webHidden/>
          </w:rPr>
          <w:instrText xml:space="preserve"> PAGEREF _Toc532042337 \h </w:instrText>
        </w:r>
        <w:r>
          <w:rPr>
            <w:noProof/>
            <w:webHidden/>
          </w:rPr>
        </w:r>
        <w:r>
          <w:rPr>
            <w:noProof/>
            <w:webHidden/>
          </w:rPr>
          <w:fldChar w:fldCharType="separate"/>
        </w:r>
        <w:r>
          <w:rPr>
            <w:noProof/>
            <w:webHidden/>
          </w:rPr>
          <w:t>3</w:t>
        </w:r>
        <w:r>
          <w:rPr>
            <w:noProof/>
            <w:webHidden/>
          </w:rPr>
          <w:fldChar w:fldCharType="end"/>
        </w:r>
      </w:hyperlink>
    </w:p>
    <w:p xmlns:wp14="http://schemas.microsoft.com/office/word/2010/wordml" w:rsidRPr="00B31E0F" w:rsidR="004D4E1A" w:rsidRDefault="004D4E1A" w14:paraId="6FC4289A" wp14:textId="77777777">
      <w:pPr>
        <w:pStyle w:val="TOC1"/>
        <w:tabs>
          <w:tab w:val="right" w:leader="dot" w:pos="8296"/>
        </w:tabs>
        <w:rPr>
          <w:rFonts w:eastAsia="Times New Roman" w:cs="Times New Roman"/>
          <w:noProof/>
          <w:lang w:eastAsia="el-GR"/>
        </w:rPr>
      </w:pPr>
      <w:hyperlink w:history="1" w:anchor="_Toc532042338">
        <w:r w:rsidRPr="001E520C">
          <w:rPr>
            <w:rStyle w:val="Hyperlink"/>
            <w:noProof/>
            <w:lang w:val="en-US"/>
          </w:rPr>
          <w:t>Sentiment classification model, recognize negative, neutral and positive sentiment</w:t>
        </w:r>
        <w:r>
          <w:rPr>
            <w:noProof/>
            <w:webHidden/>
          </w:rPr>
          <w:tab/>
        </w:r>
        <w:r>
          <w:rPr>
            <w:noProof/>
            <w:webHidden/>
          </w:rPr>
          <w:fldChar w:fldCharType="begin"/>
        </w:r>
        <w:r>
          <w:rPr>
            <w:noProof/>
            <w:webHidden/>
          </w:rPr>
          <w:instrText xml:space="preserve"> PAGEREF _Toc532042338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B31E0F" w:rsidR="004D4E1A" w:rsidRDefault="004D4E1A" w14:paraId="621EA203" wp14:textId="77777777">
      <w:pPr>
        <w:pStyle w:val="TOC2"/>
        <w:tabs>
          <w:tab w:val="right" w:leader="dot" w:pos="8296"/>
        </w:tabs>
        <w:rPr>
          <w:rFonts w:eastAsia="Times New Roman" w:cs="Times New Roman"/>
          <w:noProof/>
          <w:lang w:eastAsia="el-GR"/>
        </w:rPr>
      </w:pPr>
      <w:hyperlink w:history="1" w:anchor="_Toc532042339">
        <w:r w:rsidRPr="001E520C">
          <w:rPr>
            <w:rStyle w:val="Hyperlink"/>
            <w:noProof/>
            <w:lang w:val="en-US"/>
          </w:rPr>
          <w:t>Srt caption file</w:t>
        </w:r>
        <w:r>
          <w:rPr>
            <w:noProof/>
            <w:webHidden/>
          </w:rPr>
          <w:tab/>
        </w:r>
        <w:r>
          <w:rPr>
            <w:noProof/>
            <w:webHidden/>
          </w:rPr>
          <w:fldChar w:fldCharType="begin"/>
        </w:r>
        <w:r>
          <w:rPr>
            <w:noProof/>
            <w:webHidden/>
          </w:rPr>
          <w:instrText xml:space="preserve"> PAGEREF _Toc532042339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B31E0F" w:rsidR="004D4E1A" w:rsidRDefault="004D4E1A" w14:paraId="19C616A8" wp14:textId="77777777">
      <w:pPr>
        <w:pStyle w:val="TOC2"/>
        <w:tabs>
          <w:tab w:val="right" w:leader="dot" w:pos="8296"/>
        </w:tabs>
        <w:rPr>
          <w:rFonts w:eastAsia="Times New Roman" w:cs="Times New Roman"/>
          <w:noProof/>
          <w:lang w:eastAsia="el-GR"/>
        </w:rPr>
      </w:pPr>
      <w:hyperlink w:history="1" w:anchor="_Toc532042340">
        <w:r w:rsidRPr="001E520C">
          <w:rPr>
            <w:rStyle w:val="Hyperlink"/>
            <w:noProof/>
            <w:lang w:val="en-US"/>
          </w:rPr>
          <w:t>Data Preprocessing</w:t>
        </w:r>
        <w:r>
          <w:rPr>
            <w:noProof/>
            <w:webHidden/>
          </w:rPr>
          <w:tab/>
        </w:r>
        <w:r>
          <w:rPr>
            <w:noProof/>
            <w:webHidden/>
          </w:rPr>
          <w:fldChar w:fldCharType="begin"/>
        </w:r>
        <w:r>
          <w:rPr>
            <w:noProof/>
            <w:webHidden/>
          </w:rPr>
          <w:instrText xml:space="preserve"> PAGEREF _Toc532042340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B31E0F" w:rsidR="004D4E1A" w:rsidRDefault="004D4E1A" w14:paraId="266C1C0D" wp14:textId="77777777">
      <w:pPr>
        <w:pStyle w:val="TOC2"/>
        <w:tabs>
          <w:tab w:val="right" w:leader="dot" w:pos="8296"/>
        </w:tabs>
        <w:rPr>
          <w:rFonts w:eastAsia="Times New Roman" w:cs="Times New Roman"/>
          <w:noProof/>
          <w:lang w:eastAsia="el-GR"/>
        </w:rPr>
      </w:pPr>
      <w:hyperlink w:history="1" w:anchor="_Toc532042341">
        <w:r w:rsidRPr="001E520C">
          <w:rPr>
            <w:rStyle w:val="Hyperlink"/>
            <w:noProof/>
            <w:lang w:val="en-US"/>
          </w:rPr>
          <w:t>Sentiment classifier</w:t>
        </w:r>
        <w:r>
          <w:rPr>
            <w:noProof/>
            <w:webHidden/>
          </w:rPr>
          <w:tab/>
        </w:r>
        <w:r>
          <w:rPr>
            <w:noProof/>
            <w:webHidden/>
          </w:rPr>
          <w:fldChar w:fldCharType="begin"/>
        </w:r>
        <w:r>
          <w:rPr>
            <w:noProof/>
            <w:webHidden/>
          </w:rPr>
          <w:instrText xml:space="preserve"> PAGEREF _Toc532042341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B31E0F" w:rsidR="004D4E1A" w:rsidRDefault="004D4E1A" w14:paraId="51712468" wp14:textId="77777777">
      <w:pPr>
        <w:pStyle w:val="TOC3"/>
        <w:tabs>
          <w:tab w:val="right" w:leader="dot" w:pos="8296"/>
        </w:tabs>
        <w:rPr>
          <w:rFonts w:eastAsia="Times New Roman" w:cs="Times New Roman"/>
          <w:noProof/>
          <w:lang w:eastAsia="el-GR"/>
        </w:rPr>
      </w:pPr>
      <w:hyperlink w:history="1" w:anchor="_Toc532042342">
        <w:r w:rsidRPr="001E520C">
          <w:rPr>
            <w:rStyle w:val="Hyperlink"/>
            <w:noProof/>
            <w:lang w:val="en-US"/>
          </w:rPr>
          <w:t>Vader</w:t>
        </w:r>
        <w:r>
          <w:rPr>
            <w:noProof/>
            <w:webHidden/>
          </w:rPr>
          <w:tab/>
        </w:r>
        <w:r>
          <w:rPr>
            <w:noProof/>
            <w:webHidden/>
          </w:rPr>
          <w:fldChar w:fldCharType="begin"/>
        </w:r>
        <w:r>
          <w:rPr>
            <w:noProof/>
            <w:webHidden/>
          </w:rPr>
          <w:instrText xml:space="preserve"> PAGEREF _Toc532042342 \h </w:instrText>
        </w:r>
        <w:r>
          <w:rPr>
            <w:noProof/>
            <w:webHidden/>
          </w:rPr>
        </w:r>
        <w:r>
          <w:rPr>
            <w:noProof/>
            <w:webHidden/>
          </w:rPr>
          <w:fldChar w:fldCharType="separate"/>
        </w:r>
        <w:r>
          <w:rPr>
            <w:noProof/>
            <w:webHidden/>
          </w:rPr>
          <w:t>4</w:t>
        </w:r>
        <w:r>
          <w:rPr>
            <w:noProof/>
            <w:webHidden/>
          </w:rPr>
          <w:fldChar w:fldCharType="end"/>
        </w:r>
      </w:hyperlink>
    </w:p>
    <w:p xmlns:wp14="http://schemas.microsoft.com/office/word/2010/wordml" w:rsidRPr="00B31E0F" w:rsidR="004D4E1A" w:rsidRDefault="004D4E1A" w14:paraId="67ABAE9C" wp14:textId="77777777">
      <w:pPr>
        <w:pStyle w:val="TOC3"/>
        <w:tabs>
          <w:tab w:val="right" w:leader="dot" w:pos="8296"/>
        </w:tabs>
        <w:rPr>
          <w:rFonts w:eastAsia="Times New Roman" w:cs="Times New Roman"/>
          <w:noProof/>
          <w:lang w:eastAsia="el-GR"/>
        </w:rPr>
      </w:pPr>
      <w:hyperlink w:history="1" w:anchor="_Toc532042343">
        <w:r w:rsidRPr="001E520C">
          <w:rPr>
            <w:rStyle w:val="Hyperlink"/>
            <w:noProof/>
            <w:lang w:val="en-US"/>
          </w:rPr>
          <w:t>Text blob</w:t>
        </w:r>
        <w:r>
          <w:rPr>
            <w:noProof/>
            <w:webHidden/>
          </w:rPr>
          <w:tab/>
        </w:r>
        <w:r>
          <w:rPr>
            <w:noProof/>
            <w:webHidden/>
          </w:rPr>
          <w:fldChar w:fldCharType="begin"/>
        </w:r>
        <w:r>
          <w:rPr>
            <w:noProof/>
            <w:webHidden/>
          </w:rPr>
          <w:instrText xml:space="preserve"> PAGEREF _Toc532042343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B31E0F" w:rsidR="004D4E1A" w:rsidRDefault="004D4E1A" w14:paraId="391D08F3" wp14:textId="77777777">
      <w:pPr>
        <w:pStyle w:val="TOC3"/>
        <w:tabs>
          <w:tab w:val="right" w:leader="dot" w:pos="8296"/>
        </w:tabs>
        <w:rPr>
          <w:rFonts w:eastAsia="Times New Roman" w:cs="Times New Roman"/>
          <w:noProof/>
          <w:lang w:eastAsia="el-GR"/>
        </w:rPr>
      </w:pPr>
      <w:hyperlink w:history="1" w:anchor="_Toc532042344">
        <w:r w:rsidRPr="001E520C">
          <w:rPr>
            <w:rStyle w:val="Hyperlink"/>
            <w:noProof/>
            <w:lang w:val="en-US"/>
          </w:rPr>
          <w:t>Pattern.en</w:t>
        </w:r>
        <w:r>
          <w:rPr>
            <w:noProof/>
            <w:webHidden/>
          </w:rPr>
          <w:tab/>
        </w:r>
        <w:r>
          <w:rPr>
            <w:noProof/>
            <w:webHidden/>
          </w:rPr>
          <w:fldChar w:fldCharType="begin"/>
        </w:r>
        <w:r>
          <w:rPr>
            <w:noProof/>
            <w:webHidden/>
          </w:rPr>
          <w:instrText xml:space="preserve"> PAGEREF _Toc532042344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B31E0F" w:rsidR="004D4E1A" w:rsidRDefault="004D4E1A" w14:paraId="735C2CE7" wp14:textId="77777777">
      <w:pPr>
        <w:pStyle w:val="TOC3"/>
        <w:tabs>
          <w:tab w:val="right" w:leader="dot" w:pos="8296"/>
        </w:tabs>
        <w:rPr>
          <w:rFonts w:eastAsia="Times New Roman" w:cs="Times New Roman"/>
          <w:noProof/>
          <w:lang w:eastAsia="el-GR"/>
        </w:rPr>
      </w:pPr>
      <w:hyperlink w:history="1" w:anchor="_Toc532042345">
        <w:r w:rsidRPr="001E520C">
          <w:rPr>
            <w:rStyle w:val="Hyperlink"/>
            <w:noProof/>
            <w:lang w:val="en-US"/>
          </w:rPr>
          <w:t>Final sentiment decision</w:t>
        </w:r>
        <w:r>
          <w:rPr>
            <w:noProof/>
            <w:webHidden/>
          </w:rPr>
          <w:tab/>
        </w:r>
        <w:r>
          <w:rPr>
            <w:noProof/>
            <w:webHidden/>
          </w:rPr>
          <w:fldChar w:fldCharType="begin"/>
        </w:r>
        <w:r>
          <w:rPr>
            <w:noProof/>
            <w:webHidden/>
          </w:rPr>
          <w:instrText xml:space="preserve"> PAGEREF _Toc532042345 \h </w:instrText>
        </w:r>
        <w:r>
          <w:rPr>
            <w:noProof/>
            <w:webHidden/>
          </w:rPr>
        </w:r>
        <w:r>
          <w:rPr>
            <w:noProof/>
            <w:webHidden/>
          </w:rPr>
          <w:fldChar w:fldCharType="separate"/>
        </w:r>
        <w:r>
          <w:rPr>
            <w:noProof/>
            <w:webHidden/>
          </w:rPr>
          <w:t>5</w:t>
        </w:r>
        <w:r>
          <w:rPr>
            <w:noProof/>
            <w:webHidden/>
          </w:rPr>
          <w:fldChar w:fldCharType="end"/>
        </w:r>
      </w:hyperlink>
    </w:p>
    <w:p xmlns:wp14="http://schemas.microsoft.com/office/word/2010/wordml" w:rsidRPr="00B31E0F" w:rsidR="004D4E1A" w:rsidRDefault="004D4E1A" w14:paraId="68430F71" wp14:textId="77777777">
      <w:pPr>
        <w:pStyle w:val="TOC1"/>
        <w:tabs>
          <w:tab w:val="right" w:leader="dot" w:pos="8296"/>
        </w:tabs>
        <w:rPr>
          <w:rFonts w:eastAsia="Times New Roman" w:cs="Times New Roman"/>
          <w:noProof/>
          <w:lang w:eastAsia="el-GR"/>
        </w:rPr>
      </w:pPr>
      <w:hyperlink w:history="1" w:anchor="_Toc532042346">
        <w:r w:rsidRPr="001E520C">
          <w:rPr>
            <w:rStyle w:val="Hyperlink"/>
            <w:noProof/>
            <w:lang w:val="en-US"/>
          </w:rPr>
          <w:t>Train an audio-based emotion recognizer</w:t>
        </w:r>
        <w:r>
          <w:rPr>
            <w:noProof/>
            <w:webHidden/>
          </w:rPr>
          <w:tab/>
        </w:r>
        <w:r>
          <w:rPr>
            <w:noProof/>
            <w:webHidden/>
          </w:rPr>
          <w:fldChar w:fldCharType="begin"/>
        </w:r>
        <w:r>
          <w:rPr>
            <w:noProof/>
            <w:webHidden/>
          </w:rPr>
          <w:instrText xml:space="preserve"> PAGEREF _Toc532042346 \h </w:instrText>
        </w:r>
        <w:r>
          <w:rPr>
            <w:noProof/>
            <w:webHidden/>
          </w:rPr>
        </w:r>
        <w:r>
          <w:rPr>
            <w:noProof/>
            <w:webHidden/>
          </w:rPr>
          <w:fldChar w:fldCharType="separate"/>
        </w:r>
        <w:r>
          <w:rPr>
            <w:noProof/>
            <w:webHidden/>
          </w:rPr>
          <w:t>6</w:t>
        </w:r>
        <w:r>
          <w:rPr>
            <w:noProof/>
            <w:webHidden/>
          </w:rPr>
          <w:fldChar w:fldCharType="end"/>
        </w:r>
      </w:hyperlink>
    </w:p>
    <w:p xmlns:wp14="http://schemas.microsoft.com/office/word/2010/wordml" w:rsidRPr="00B31E0F" w:rsidR="004D4E1A" w:rsidRDefault="004D4E1A" w14:paraId="2EE220CC" wp14:textId="77777777">
      <w:pPr>
        <w:pStyle w:val="TOC1"/>
        <w:tabs>
          <w:tab w:val="right" w:leader="dot" w:pos="8296"/>
        </w:tabs>
        <w:rPr>
          <w:rFonts w:eastAsia="Times New Roman" w:cs="Times New Roman"/>
          <w:noProof/>
          <w:lang w:eastAsia="el-GR"/>
        </w:rPr>
      </w:pPr>
      <w:hyperlink w:history="1" w:anchor="_Toc532042347">
        <w:r w:rsidRPr="001E520C">
          <w:rPr>
            <w:rStyle w:val="Hyperlink"/>
            <w:noProof/>
            <w:lang w:val="en-US"/>
          </w:rPr>
          <w:t>Evaluate the ground-truth</w:t>
        </w:r>
        <w:r>
          <w:rPr>
            <w:noProof/>
            <w:webHidden/>
          </w:rPr>
          <w:tab/>
        </w:r>
        <w:r>
          <w:rPr>
            <w:noProof/>
            <w:webHidden/>
          </w:rPr>
          <w:fldChar w:fldCharType="begin"/>
        </w:r>
        <w:r>
          <w:rPr>
            <w:noProof/>
            <w:webHidden/>
          </w:rPr>
          <w:instrText xml:space="preserve"> PAGEREF _Toc532042347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B31E0F" w:rsidR="004D4E1A" w:rsidRDefault="004D4E1A" w14:paraId="6DC5BE41" wp14:textId="77777777">
      <w:pPr>
        <w:pStyle w:val="TOC1"/>
        <w:tabs>
          <w:tab w:val="right" w:leader="dot" w:pos="8296"/>
        </w:tabs>
        <w:rPr>
          <w:rFonts w:eastAsia="Times New Roman" w:cs="Times New Roman"/>
          <w:noProof/>
          <w:lang w:eastAsia="el-GR"/>
        </w:rPr>
      </w:pPr>
      <w:hyperlink w:history="1" w:anchor="_Toc532042348">
        <w:r w:rsidRPr="001E520C">
          <w:rPr>
            <w:rStyle w:val="Hyperlink"/>
            <w:noProof/>
            <w:lang w:val="en-US"/>
          </w:rPr>
          <w:t>Evaluate the performance of the audio-based emotion recognizer</w:t>
        </w:r>
        <w:r>
          <w:rPr>
            <w:noProof/>
            <w:webHidden/>
          </w:rPr>
          <w:tab/>
        </w:r>
        <w:r>
          <w:rPr>
            <w:noProof/>
            <w:webHidden/>
          </w:rPr>
          <w:fldChar w:fldCharType="begin"/>
        </w:r>
        <w:r>
          <w:rPr>
            <w:noProof/>
            <w:webHidden/>
          </w:rPr>
          <w:instrText xml:space="preserve"> PAGEREF _Toc532042348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B31E0F" w:rsidR="004D4E1A" w:rsidRDefault="004D4E1A" w14:paraId="748C15BD" wp14:textId="77777777">
      <w:pPr>
        <w:pStyle w:val="TOC1"/>
        <w:tabs>
          <w:tab w:val="right" w:leader="dot" w:pos="8296"/>
        </w:tabs>
        <w:rPr>
          <w:rFonts w:eastAsia="Times New Roman" w:cs="Times New Roman"/>
          <w:noProof/>
          <w:lang w:eastAsia="el-GR"/>
        </w:rPr>
      </w:pPr>
      <w:hyperlink w:history="1" w:anchor="_Toc532042349">
        <w:r w:rsidRPr="001E520C">
          <w:rPr>
            <w:rStyle w:val="Hyperlink"/>
            <w:noProof/>
            <w:lang w:val="en-US"/>
          </w:rPr>
          <w:t>Repository of the project and management tool</w:t>
        </w:r>
        <w:r>
          <w:rPr>
            <w:noProof/>
            <w:webHidden/>
          </w:rPr>
          <w:tab/>
        </w:r>
        <w:r>
          <w:rPr>
            <w:noProof/>
            <w:webHidden/>
          </w:rPr>
          <w:fldChar w:fldCharType="begin"/>
        </w:r>
        <w:r>
          <w:rPr>
            <w:noProof/>
            <w:webHidden/>
          </w:rPr>
          <w:instrText xml:space="preserve"> PAGEREF _Toc532042349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B31E0F" w:rsidR="004D4E1A" w:rsidRDefault="004D4E1A" w14:paraId="4AF87745" wp14:textId="77777777">
      <w:pPr>
        <w:pStyle w:val="TOC2"/>
        <w:tabs>
          <w:tab w:val="right" w:leader="dot" w:pos="8296"/>
        </w:tabs>
        <w:rPr>
          <w:rFonts w:eastAsia="Times New Roman" w:cs="Times New Roman"/>
          <w:noProof/>
          <w:lang w:eastAsia="el-GR"/>
        </w:rPr>
      </w:pPr>
      <w:hyperlink w:history="1" w:anchor="_Toc532042350">
        <w:r w:rsidRPr="001E520C">
          <w:rPr>
            <w:rStyle w:val="Hyperlink"/>
            <w:noProof/>
            <w:lang w:val="en-US"/>
          </w:rPr>
          <w:t>Repository</w:t>
        </w:r>
        <w:r>
          <w:rPr>
            <w:noProof/>
            <w:webHidden/>
          </w:rPr>
          <w:tab/>
        </w:r>
        <w:r>
          <w:rPr>
            <w:noProof/>
            <w:webHidden/>
          </w:rPr>
          <w:fldChar w:fldCharType="begin"/>
        </w:r>
        <w:r>
          <w:rPr>
            <w:noProof/>
            <w:webHidden/>
          </w:rPr>
          <w:instrText xml:space="preserve"> PAGEREF _Toc532042350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B31E0F" w:rsidR="004D4E1A" w:rsidRDefault="004D4E1A" w14:paraId="3B493C59" wp14:textId="77777777">
      <w:pPr>
        <w:pStyle w:val="TOC2"/>
        <w:tabs>
          <w:tab w:val="right" w:leader="dot" w:pos="8296"/>
        </w:tabs>
        <w:rPr>
          <w:rFonts w:eastAsia="Times New Roman" w:cs="Times New Roman"/>
          <w:noProof/>
          <w:lang w:eastAsia="el-GR"/>
        </w:rPr>
      </w:pPr>
      <w:hyperlink w:history="1" w:anchor="_Toc532042351">
        <w:r w:rsidRPr="001E520C">
          <w:rPr>
            <w:rStyle w:val="Hyperlink"/>
            <w:noProof/>
            <w:lang w:val="en-US"/>
          </w:rPr>
          <w:t>Project management tool</w:t>
        </w:r>
        <w:r>
          <w:rPr>
            <w:noProof/>
            <w:webHidden/>
          </w:rPr>
          <w:tab/>
        </w:r>
        <w:r>
          <w:rPr>
            <w:noProof/>
            <w:webHidden/>
          </w:rPr>
          <w:fldChar w:fldCharType="begin"/>
        </w:r>
        <w:r>
          <w:rPr>
            <w:noProof/>
            <w:webHidden/>
          </w:rPr>
          <w:instrText xml:space="preserve"> PAGEREF _Toc532042351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B31E0F" w:rsidR="004D4E1A" w:rsidRDefault="004D4E1A" w14:paraId="3429E4D3" wp14:textId="77777777">
      <w:pPr>
        <w:pStyle w:val="TOC1"/>
        <w:tabs>
          <w:tab w:val="right" w:leader="dot" w:pos="8296"/>
        </w:tabs>
        <w:rPr>
          <w:rFonts w:eastAsia="Times New Roman" w:cs="Times New Roman"/>
          <w:noProof/>
          <w:lang w:eastAsia="el-GR"/>
        </w:rPr>
      </w:pPr>
      <w:hyperlink w:history="1" w:anchor="_Toc532042352">
        <w:r w:rsidRPr="001E520C">
          <w:rPr>
            <w:rStyle w:val="Hyperlink"/>
            <w:noProof/>
            <w:lang w:val="en-US"/>
          </w:rPr>
          <w:t>References</w:t>
        </w:r>
        <w:r>
          <w:rPr>
            <w:noProof/>
            <w:webHidden/>
          </w:rPr>
          <w:tab/>
        </w:r>
        <w:r>
          <w:rPr>
            <w:noProof/>
            <w:webHidden/>
          </w:rPr>
          <w:fldChar w:fldCharType="begin"/>
        </w:r>
        <w:r>
          <w:rPr>
            <w:noProof/>
            <w:webHidden/>
          </w:rPr>
          <w:instrText xml:space="preserve"> PAGEREF _Toc532042352 \h </w:instrText>
        </w:r>
        <w:r>
          <w:rPr>
            <w:noProof/>
            <w:webHidden/>
          </w:rPr>
        </w:r>
        <w:r>
          <w:rPr>
            <w:noProof/>
            <w:webHidden/>
          </w:rPr>
          <w:fldChar w:fldCharType="separate"/>
        </w:r>
        <w:r>
          <w:rPr>
            <w:noProof/>
            <w:webHidden/>
          </w:rPr>
          <w:t>7</w:t>
        </w:r>
        <w:r>
          <w:rPr>
            <w:noProof/>
            <w:webHidden/>
          </w:rPr>
          <w:fldChar w:fldCharType="end"/>
        </w:r>
      </w:hyperlink>
    </w:p>
    <w:p xmlns:wp14="http://schemas.microsoft.com/office/word/2010/wordml" w:rsidRPr="00B539C4" w:rsidR="00A27AF7" w:rsidP="00B539C4" w:rsidRDefault="00550582" w14:paraId="62486C05" wp14:textId="77777777">
      <w:pPr>
        <w:rPr>
          <w:shd w:val="clear" w:color="auto" w:fill="FFFFFF"/>
          <w:lang w:val="en-US"/>
        </w:rPr>
      </w:pPr>
      <w:r>
        <w:rPr>
          <w:shd w:val="clear" w:color="auto" w:fill="FFFFFF"/>
          <w:lang w:val="en-US"/>
        </w:rPr>
        <w:fldChar w:fldCharType="end"/>
      </w:r>
    </w:p>
    <w:p xmlns:wp14="http://schemas.microsoft.com/office/word/2010/wordml" w:rsidRPr="0003773F" w:rsidR="00647F30" w:rsidP="00240952" w:rsidRDefault="00A27AF7" w14:paraId="3E7A9F1C" wp14:textId="77777777">
      <w:pPr>
        <w:pStyle w:val="Heading1"/>
        <w:rPr>
          <w:lang w:val="en-US"/>
        </w:rPr>
      </w:pPr>
      <w:r>
        <w:rPr>
          <w:lang w:val="en-US"/>
        </w:rPr>
        <w:br w:type="page"/>
      </w:r>
      <w:bookmarkStart w:name="_Toc532042333" w:id="16"/>
      <w:r w:rsidRPr="0003773F" w:rsidR="00647F30">
        <w:rPr>
          <w:lang w:val="en-US"/>
        </w:rPr>
        <w:t>Intr</w:t>
      </w:r>
      <w:r w:rsidR="00240952">
        <w:rPr>
          <w:lang w:val="en-US"/>
        </w:rPr>
        <w:t>o</w:t>
      </w:r>
      <w:r w:rsidRPr="0003773F" w:rsidR="00647F30">
        <w:rPr>
          <w:lang w:val="en-US"/>
        </w:rPr>
        <w:t>duction</w:t>
      </w:r>
      <w:bookmarkEnd w:id="16"/>
    </w:p>
    <w:p xmlns:wp14="http://schemas.microsoft.com/office/word/2010/wordml" w:rsidRPr="006851EA" w:rsidR="00EF0D01" w:rsidP="006851EA" w:rsidRDefault="0060311C" w14:paraId="797053B0" wp14:textId="77777777">
      <w:pPr>
        <w:jc w:val="both"/>
        <w:rPr>
          <w:rFonts w:ascii="Times New Roman" w:hAnsi="Times New Roman" w:cs="Times New Roman"/>
          <w:sz w:val="24"/>
          <w:szCs w:val="24"/>
          <w:lang w:val="en-US" w:eastAsia="el-GR"/>
        </w:rPr>
      </w:pPr>
      <w:r w:rsidRPr="0003773F">
        <w:rPr>
          <w:rFonts w:ascii="Times New Roman" w:hAnsi="Times New Roman" w:cs="Times New Roman"/>
          <w:sz w:val="24"/>
          <w:szCs w:val="24"/>
          <w:lang w:val="en-US"/>
        </w:rPr>
        <w:t xml:space="preserve">At this assignment </w:t>
      </w:r>
      <w:r w:rsidRPr="0003773F" w:rsidR="00736DC2">
        <w:rPr>
          <w:rFonts w:ascii="Times New Roman" w:hAnsi="Times New Roman" w:cs="Times New Roman"/>
          <w:sz w:val="24"/>
          <w:szCs w:val="24"/>
          <w:lang w:val="en-US"/>
        </w:rPr>
        <w:t xml:space="preserve">we will create a model that used for </w:t>
      </w:r>
      <w:r w:rsidRPr="0003773F" w:rsidR="00736DC2">
        <w:rPr>
          <w:rFonts w:ascii="Times New Roman" w:hAnsi="Times New Roman" w:cs="Times New Roman"/>
          <w:sz w:val="24"/>
          <w:szCs w:val="24"/>
          <w:lang w:val="en-US" w:eastAsia="el-GR"/>
        </w:rPr>
        <w:t xml:space="preserve">modal speech emotion recognition on </w:t>
      </w:r>
      <w:r w:rsidRPr="0003773F" w:rsidR="00B308A6">
        <w:rPr>
          <w:rFonts w:ascii="Times New Roman" w:hAnsi="Times New Roman" w:cs="Times New Roman"/>
          <w:sz w:val="24"/>
          <w:szCs w:val="24"/>
          <w:lang w:val="en-US" w:eastAsia="el-GR"/>
        </w:rPr>
        <w:t>YouTube</w:t>
      </w:r>
      <w:r w:rsidRPr="0003773F" w:rsidR="00736DC2">
        <w:rPr>
          <w:rFonts w:ascii="Times New Roman" w:hAnsi="Times New Roman" w:cs="Times New Roman"/>
          <w:sz w:val="24"/>
          <w:szCs w:val="24"/>
          <w:lang w:val="en-US" w:eastAsia="el-GR"/>
        </w:rPr>
        <w:t xml:space="preserve"> </w:t>
      </w:r>
      <w:r w:rsidRPr="0003773F" w:rsidR="00B308A6">
        <w:rPr>
          <w:rFonts w:ascii="Times New Roman" w:hAnsi="Times New Roman" w:cs="Times New Roman"/>
          <w:sz w:val="24"/>
          <w:szCs w:val="24"/>
          <w:lang w:val="en-US" w:eastAsia="el-GR"/>
        </w:rPr>
        <w:t>interviews</w:t>
      </w:r>
      <w:r w:rsidRPr="0003773F" w:rsidR="00736DC2">
        <w:rPr>
          <w:rFonts w:ascii="Times New Roman" w:hAnsi="Times New Roman" w:cs="Times New Roman"/>
          <w:sz w:val="24"/>
          <w:szCs w:val="24"/>
          <w:lang w:val="en-US" w:eastAsia="el-GR"/>
        </w:rPr>
        <w:t>.</w:t>
      </w:r>
      <w:r w:rsidRPr="0003773F" w:rsidR="00B308A6">
        <w:rPr>
          <w:rFonts w:ascii="Times New Roman" w:hAnsi="Times New Roman" w:cs="Times New Roman"/>
          <w:sz w:val="24"/>
          <w:szCs w:val="24"/>
          <w:lang w:val="en-US" w:eastAsia="el-GR"/>
        </w:rPr>
        <w:t xml:space="preserve"> As first step</w:t>
      </w:r>
      <w:r w:rsidRPr="0003773F" w:rsidR="00FE1E3C">
        <w:rPr>
          <w:rFonts w:ascii="Times New Roman" w:hAnsi="Times New Roman" w:cs="Times New Roman"/>
          <w:sz w:val="24"/>
          <w:szCs w:val="24"/>
          <w:lang w:val="en-US"/>
        </w:rPr>
        <w:t xml:space="preserve"> </w:t>
      </w:r>
      <w:r w:rsidR="00704D00">
        <w:rPr>
          <w:rFonts w:ascii="Times New Roman" w:hAnsi="Times New Roman" w:cs="Times New Roman"/>
          <w:sz w:val="24"/>
          <w:szCs w:val="24"/>
          <w:lang w:val="en-US"/>
        </w:rPr>
        <w:t xml:space="preserve">we </w:t>
      </w:r>
      <w:r w:rsidRPr="0003773F" w:rsidR="00704D00">
        <w:rPr>
          <w:rFonts w:ascii="Times New Roman" w:hAnsi="Times New Roman" w:cs="Times New Roman"/>
          <w:sz w:val="24"/>
          <w:szCs w:val="24"/>
          <w:lang w:val="en-US" w:eastAsia="el-GR"/>
        </w:rPr>
        <w:t>crawled</w:t>
      </w:r>
      <w:r w:rsidRPr="0003773F" w:rsidR="00704D00">
        <w:rPr>
          <w:rFonts w:ascii="Times New Roman" w:hAnsi="Times New Roman" w:cs="Times New Roman"/>
          <w:sz w:val="24"/>
          <w:szCs w:val="24"/>
          <w:lang w:val="en-US"/>
        </w:rPr>
        <w:t xml:space="preserve"> </w:t>
      </w:r>
      <w:r w:rsidRPr="0003773F" w:rsidR="007B2407">
        <w:rPr>
          <w:rFonts w:ascii="Times New Roman" w:hAnsi="Times New Roman" w:cs="Times New Roman"/>
          <w:sz w:val="24"/>
          <w:szCs w:val="24"/>
          <w:lang w:val="en-US" w:eastAsia="el-GR"/>
        </w:rPr>
        <w:t>videos that contain</w:t>
      </w:r>
      <w:r w:rsidRPr="0003773F" w:rsidR="00FE1E3C">
        <w:rPr>
          <w:rFonts w:ascii="Times New Roman" w:hAnsi="Times New Roman" w:cs="Times New Roman"/>
          <w:sz w:val="24"/>
          <w:szCs w:val="24"/>
          <w:lang w:val="en-US" w:eastAsia="el-GR"/>
        </w:rPr>
        <w:t xml:space="preserve"> </w:t>
      </w:r>
      <w:r w:rsidRPr="0003773F" w:rsidR="00B97F6D">
        <w:rPr>
          <w:rFonts w:ascii="Times New Roman" w:hAnsi="Times New Roman" w:cs="Times New Roman"/>
          <w:sz w:val="24"/>
          <w:szCs w:val="24"/>
          <w:lang w:val="en-US" w:eastAsia="el-GR"/>
        </w:rPr>
        <w:t>English</w:t>
      </w:r>
      <w:r w:rsidRPr="0003773F" w:rsidR="007B2407">
        <w:rPr>
          <w:rFonts w:ascii="Times New Roman" w:hAnsi="Times New Roman" w:cs="Times New Roman"/>
          <w:sz w:val="24"/>
          <w:szCs w:val="24"/>
          <w:lang w:val="en-US" w:eastAsia="el-GR"/>
        </w:rPr>
        <w:t xml:space="preserve"> dialogs</w:t>
      </w:r>
      <w:r w:rsidR="00704D00">
        <w:rPr>
          <w:rFonts w:ascii="Times New Roman" w:hAnsi="Times New Roman" w:cs="Times New Roman"/>
          <w:sz w:val="24"/>
          <w:szCs w:val="24"/>
          <w:lang w:val="en-US" w:eastAsia="el-GR"/>
        </w:rPr>
        <w:t xml:space="preserve"> from YouTube</w:t>
      </w:r>
      <w:r w:rsidRPr="0003773F" w:rsidR="00FE1E3C">
        <w:rPr>
          <w:rFonts w:ascii="Times New Roman" w:hAnsi="Times New Roman" w:cs="Times New Roman"/>
          <w:sz w:val="24"/>
          <w:szCs w:val="24"/>
          <w:lang w:val="en-US" w:eastAsia="el-GR"/>
        </w:rPr>
        <w:t xml:space="preserve">. After that, </w:t>
      </w:r>
      <w:r w:rsidRPr="0003773F" w:rsidR="00B97F6D">
        <w:rPr>
          <w:rFonts w:ascii="Times New Roman" w:hAnsi="Times New Roman" w:cs="Times New Roman"/>
          <w:sz w:val="24"/>
          <w:szCs w:val="24"/>
          <w:lang w:val="en-US" w:eastAsia="el-GR"/>
        </w:rPr>
        <w:t>3</w:t>
      </w:r>
      <w:r w:rsidRPr="0003773F" w:rsidR="00FE1E3C">
        <w:rPr>
          <w:rFonts w:ascii="Times New Roman" w:hAnsi="Times New Roman" w:cs="Times New Roman"/>
          <w:sz w:val="24"/>
          <w:szCs w:val="24"/>
          <w:lang w:val="en-US" w:eastAsia="el-GR"/>
        </w:rPr>
        <w:t xml:space="preserve"> sentiments classifiers used </w:t>
      </w:r>
      <w:r w:rsidRPr="0003773F" w:rsidR="00B97F6D">
        <w:rPr>
          <w:rFonts w:ascii="Times New Roman" w:hAnsi="Times New Roman" w:cs="Times New Roman"/>
          <w:sz w:val="24"/>
          <w:szCs w:val="24"/>
          <w:lang w:val="en-US"/>
        </w:rPr>
        <w:t>to</w:t>
      </w:r>
      <w:r w:rsidRPr="0003773F" w:rsidR="007B2407">
        <w:rPr>
          <w:rFonts w:ascii="Times New Roman" w:hAnsi="Times New Roman" w:cs="Times New Roman"/>
          <w:sz w:val="24"/>
          <w:szCs w:val="24"/>
          <w:lang w:val="en-US" w:eastAsia="el-GR"/>
        </w:rPr>
        <w:t xml:space="preserve"> recognize negative, neutral and positive</w:t>
      </w:r>
      <w:r w:rsidRPr="0003773F" w:rsidR="00EC75B5">
        <w:rPr>
          <w:rFonts w:ascii="Times New Roman" w:hAnsi="Times New Roman" w:cs="Times New Roman"/>
          <w:sz w:val="24"/>
          <w:szCs w:val="24"/>
          <w:lang w:val="en-US" w:eastAsia="el-GR"/>
        </w:rPr>
        <w:t xml:space="preserve"> </w:t>
      </w:r>
      <w:r w:rsidRPr="0003773F" w:rsidR="007B2407">
        <w:rPr>
          <w:rFonts w:ascii="Times New Roman" w:hAnsi="Times New Roman" w:cs="Times New Roman"/>
          <w:sz w:val="24"/>
          <w:szCs w:val="24"/>
          <w:lang w:val="en-US" w:eastAsia="el-GR"/>
        </w:rPr>
        <w:t>sentiment</w:t>
      </w:r>
      <w:r w:rsidRPr="0003773F" w:rsidR="00B97F6D">
        <w:rPr>
          <w:rFonts w:ascii="Times New Roman" w:hAnsi="Times New Roman" w:cs="Times New Roman"/>
          <w:sz w:val="24"/>
          <w:szCs w:val="24"/>
          <w:lang w:val="en-US" w:eastAsia="el-GR"/>
        </w:rPr>
        <w:t>s. The</w:t>
      </w:r>
      <w:r w:rsidRPr="0003773F" w:rsidR="007B2407">
        <w:rPr>
          <w:rFonts w:ascii="Times New Roman" w:hAnsi="Times New Roman" w:cs="Times New Roman"/>
          <w:sz w:val="24"/>
          <w:szCs w:val="24"/>
          <w:lang w:val="en-US" w:eastAsia="el-GR"/>
        </w:rPr>
        <w:t xml:space="preserve"> most confident of these decisions </w:t>
      </w:r>
      <w:r w:rsidRPr="0003773F" w:rsidR="00B97F6D">
        <w:rPr>
          <w:rFonts w:ascii="Times New Roman" w:hAnsi="Times New Roman" w:cs="Times New Roman"/>
          <w:sz w:val="24"/>
          <w:szCs w:val="24"/>
          <w:lang w:val="en-US" w:eastAsia="el-GR"/>
        </w:rPr>
        <w:t xml:space="preserve">(negative, neutral and positive sentiments) used </w:t>
      </w:r>
      <w:r w:rsidRPr="0003773F" w:rsidR="007B2407">
        <w:rPr>
          <w:rFonts w:ascii="Times New Roman" w:hAnsi="Times New Roman" w:cs="Times New Roman"/>
          <w:sz w:val="24"/>
          <w:szCs w:val="24"/>
          <w:lang w:val="en-US" w:eastAsia="el-GR"/>
        </w:rPr>
        <w:t>to train an audio-based emotion recognizer</w:t>
      </w:r>
      <w:r w:rsidRPr="0003773F" w:rsidR="00B97F6D">
        <w:rPr>
          <w:rFonts w:ascii="Times New Roman" w:hAnsi="Times New Roman" w:cs="Times New Roman"/>
          <w:sz w:val="24"/>
          <w:szCs w:val="24"/>
          <w:lang w:val="en-US" w:eastAsia="el-GR"/>
        </w:rPr>
        <w:t>.</w:t>
      </w:r>
      <w:r w:rsidRPr="0003773F" w:rsidR="00647F30">
        <w:rPr>
          <w:rFonts w:ascii="Times New Roman" w:hAnsi="Times New Roman" w:cs="Times New Roman"/>
          <w:sz w:val="24"/>
          <w:szCs w:val="24"/>
          <w:lang w:val="en-US" w:eastAsia="el-GR"/>
        </w:rPr>
        <w:t xml:space="preserve"> </w:t>
      </w:r>
      <w:r w:rsidR="002433DA">
        <w:rPr>
          <w:rFonts w:ascii="Times New Roman" w:hAnsi="Times New Roman" w:cs="Times New Roman"/>
          <w:sz w:val="24"/>
          <w:szCs w:val="24"/>
          <w:lang w:val="en-US" w:eastAsia="el-GR"/>
        </w:rPr>
        <w:t>The final</w:t>
      </w:r>
      <w:r w:rsidRPr="0003773F" w:rsidR="00647F30">
        <w:rPr>
          <w:rFonts w:ascii="Times New Roman" w:hAnsi="Times New Roman" w:cs="Times New Roman"/>
          <w:sz w:val="24"/>
          <w:szCs w:val="24"/>
          <w:lang w:val="en-US" w:eastAsia="el-GR"/>
        </w:rPr>
        <w:t xml:space="preserve"> step, </w:t>
      </w:r>
      <w:r w:rsidR="002433DA">
        <w:rPr>
          <w:rFonts w:ascii="Times New Roman" w:hAnsi="Times New Roman" w:cs="Times New Roman"/>
          <w:sz w:val="24"/>
          <w:szCs w:val="24"/>
          <w:lang w:val="en-US" w:eastAsia="el-GR"/>
        </w:rPr>
        <w:t>was</w:t>
      </w:r>
      <w:r w:rsidRPr="0003773F" w:rsidR="00647F30">
        <w:rPr>
          <w:rFonts w:ascii="Times New Roman" w:hAnsi="Times New Roman" w:cs="Times New Roman"/>
          <w:sz w:val="24"/>
          <w:szCs w:val="24"/>
          <w:lang w:val="en-US" w:eastAsia="el-GR"/>
        </w:rPr>
        <w:t xml:space="preserve"> the evaluation of ground truth. A subset of the </w:t>
      </w:r>
      <w:r w:rsidR="002433DA">
        <w:rPr>
          <w:rFonts w:ascii="Times New Roman" w:hAnsi="Times New Roman" w:cs="Times New Roman"/>
          <w:sz w:val="24"/>
          <w:szCs w:val="24"/>
          <w:lang w:val="en-US" w:eastAsia="el-GR"/>
        </w:rPr>
        <w:t>audio classifier outcomes</w:t>
      </w:r>
      <w:r w:rsidRPr="0003773F" w:rsidR="00647F30">
        <w:rPr>
          <w:rFonts w:ascii="Times New Roman" w:hAnsi="Times New Roman" w:cs="Times New Roman"/>
          <w:sz w:val="24"/>
          <w:szCs w:val="24"/>
          <w:lang w:val="en-US" w:eastAsia="el-GR"/>
        </w:rPr>
        <w:t xml:space="preserve">, </w:t>
      </w:r>
      <w:r w:rsidR="002433DA">
        <w:rPr>
          <w:rFonts w:ascii="Times New Roman" w:hAnsi="Times New Roman" w:cs="Times New Roman"/>
          <w:sz w:val="24"/>
          <w:szCs w:val="24"/>
          <w:lang w:val="en-US" w:eastAsia="el-GR"/>
        </w:rPr>
        <w:t xml:space="preserve">specifically </w:t>
      </w:r>
      <w:r w:rsidRPr="0003773F" w:rsidR="0003773F">
        <w:rPr>
          <w:rFonts w:ascii="Times New Roman" w:hAnsi="Times New Roman" w:cs="Times New Roman"/>
          <w:sz w:val="24"/>
          <w:szCs w:val="24"/>
          <w:lang w:val="en-US" w:eastAsia="el-GR"/>
        </w:rPr>
        <w:t>100 samples per each class</w:t>
      </w:r>
      <w:r w:rsidRPr="0003773F" w:rsidR="00647F30">
        <w:rPr>
          <w:rFonts w:ascii="Times New Roman" w:hAnsi="Times New Roman" w:cs="Times New Roman"/>
          <w:sz w:val="24"/>
          <w:szCs w:val="24"/>
          <w:lang w:val="en-US" w:eastAsia="el-GR"/>
        </w:rPr>
        <w:t xml:space="preserve"> negative, neutral and positive </w:t>
      </w:r>
      <w:r w:rsidR="002433DA">
        <w:rPr>
          <w:rFonts w:ascii="Times New Roman" w:hAnsi="Times New Roman" w:cs="Times New Roman"/>
          <w:sz w:val="24"/>
          <w:szCs w:val="24"/>
          <w:lang w:val="en-US" w:eastAsia="el-GR"/>
        </w:rPr>
        <w:t>were evaluated by listening them and put a sentiment tag. After these 2 different tags are compared.</w:t>
      </w:r>
    </w:p>
    <w:p xmlns:wp14="http://schemas.microsoft.com/office/word/2010/wordml" w:rsidR="00F516F3" w:rsidP="00565D5F" w:rsidRDefault="00F516F3" w14:paraId="60B8A1F8" wp14:textId="77777777">
      <w:pPr>
        <w:pStyle w:val="Heading1"/>
        <w:rPr>
          <w:lang w:val="en-US"/>
        </w:rPr>
      </w:pPr>
      <w:bookmarkStart w:name="_Toc532042334" w:id="17"/>
      <w:r>
        <w:rPr>
          <w:lang w:val="en-US"/>
        </w:rPr>
        <w:t>Create dataset</w:t>
      </w:r>
      <w:bookmarkEnd w:id="17"/>
    </w:p>
    <w:p xmlns:wp14="http://schemas.microsoft.com/office/word/2010/wordml" w:rsidR="00565D5F" w:rsidP="00565D5F" w:rsidRDefault="00833AF3" w14:paraId="7230199E" wp14:textId="77777777">
      <w:pPr>
        <w:rPr>
          <w:lang w:val="en-US"/>
        </w:rPr>
      </w:pPr>
      <w:r>
        <w:rPr>
          <w:lang w:val="en-US"/>
        </w:rPr>
        <w:t xml:space="preserve">The dataset created by us, choosing </w:t>
      </w:r>
      <w:r w:rsidRPr="00833AF3">
        <w:rPr>
          <w:highlight w:val="yellow"/>
          <w:lang w:val="en-US"/>
        </w:rPr>
        <w:t>100</w:t>
      </w:r>
      <w:r>
        <w:rPr>
          <w:lang w:val="en-US"/>
        </w:rPr>
        <w:t xml:space="preserve"> random interviews from YouTube. </w:t>
      </w:r>
      <w:r w:rsidR="00565D5F">
        <w:rPr>
          <w:lang w:val="en-US"/>
        </w:rPr>
        <w:t xml:space="preserve">A csv file “dataset.csv” has been created and contains information about </w:t>
      </w:r>
      <w:r>
        <w:rPr>
          <w:lang w:val="en-US"/>
        </w:rPr>
        <w:t>these</w:t>
      </w:r>
      <w:r w:rsidR="00565D5F">
        <w:rPr>
          <w:lang w:val="en-US"/>
        </w:rPr>
        <w:t xml:space="preserve"> video</w:t>
      </w:r>
      <w:r>
        <w:rPr>
          <w:lang w:val="en-US"/>
        </w:rPr>
        <w:t>s</w:t>
      </w:r>
      <w:r w:rsidR="00565D5F">
        <w:rPr>
          <w:lang w:val="en-US"/>
        </w:rPr>
        <w:t>.</w:t>
      </w:r>
    </w:p>
    <w:p xmlns:wp14="http://schemas.microsoft.com/office/word/2010/wordml" w:rsidR="00565D5F" w:rsidP="00565D5F" w:rsidRDefault="004519DF" w14:paraId="1B1EE99B" wp14:textId="77777777">
      <w:pPr>
        <w:rPr>
          <w:lang w:val="en-US"/>
        </w:rPr>
      </w:pPr>
      <w:r>
        <w:rPr>
          <w:lang w:val="en-US"/>
        </w:rPr>
        <w:t>The format of csv file is:</w:t>
      </w:r>
    </w:p>
    <w:p xmlns:wp14="http://schemas.microsoft.com/office/word/2010/wordml" w:rsidR="00AF21D0" w:rsidP="00AF21D0" w:rsidRDefault="00FB00D8" w14:paraId="54C445BE" wp14:textId="77777777">
      <w:pPr>
        <w:rPr>
          <w:i/>
          <w:lang w:val="en-US"/>
        </w:rPr>
      </w:pPr>
      <w:r>
        <w:rPr>
          <w:i/>
          <w:lang w:val="en-US"/>
        </w:rPr>
        <w:tab/>
      </w:r>
      <w:r>
        <w:rPr>
          <w:i/>
          <w:lang w:val="en-US"/>
        </w:rPr>
        <w:tab/>
      </w:r>
      <w:r>
        <w:rPr>
          <w:i/>
          <w:lang w:val="en-US"/>
        </w:rPr>
        <w:tab/>
      </w:r>
      <w:proofErr w:type="spellStart"/>
      <w:r w:rsidRPr="00AF21D0" w:rsidR="00AF21D0">
        <w:rPr>
          <w:i/>
          <w:lang w:val="en-US"/>
        </w:rPr>
        <w:t>Id,URL,Title,Audio,Captions,Polarity,Pickle</w:t>
      </w:r>
      <w:proofErr w:type="spellEnd"/>
    </w:p>
    <w:p xmlns:wp14="http://schemas.microsoft.com/office/word/2010/wordml" w:rsidR="00DA7F6A" w:rsidP="00FB00D8" w:rsidRDefault="00DA7F6A" w14:paraId="45544075" wp14:textId="77777777">
      <w:pPr>
        <w:rPr>
          <w:lang w:val="en-US"/>
        </w:rPr>
      </w:pPr>
      <w:r>
        <w:rPr>
          <w:lang w:val="en-US"/>
        </w:rPr>
        <w:t xml:space="preserve">For example: </w:t>
      </w:r>
      <w:r w:rsidRPr="00DA7F6A" w:rsidR="00A203C6">
        <w:rPr>
          <w:lang w:val="en-US"/>
        </w:rPr>
        <w:t>1,https://www.youtube.com/watch?v=zkpelP3x0mw,Westley All</w:t>
      </w:r>
      <w:r>
        <w:rPr>
          <w:lang w:val="en-US"/>
        </w:rPr>
        <w:t xml:space="preserve">an Dodd - Last Interview before </w:t>
      </w:r>
      <w:r w:rsidRPr="00DA7F6A">
        <w:rPr>
          <w:lang w:val="en-US"/>
        </w:rPr>
        <w:t>E</w:t>
      </w:r>
      <w:r w:rsidRPr="00DA7F6A" w:rsidR="00A203C6">
        <w:rPr>
          <w:lang w:val="en-US"/>
        </w:rPr>
        <w:t>xecution,audio/1.wav,subtitles/1.srt,polarity_csv/polarity_1.csv,</w:t>
      </w:r>
    </w:p>
    <w:p xmlns:wp14="http://schemas.microsoft.com/office/word/2010/wordml" w:rsidR="00DA7F6A" w:rsidP="00FB00D8" w:rsidRDefault="00A203C6" w14:paraId="2ABBBB2F" wp14:textId="77777777">
      <w:pPr>
        <w:spacing w:after="100" w:afterAutospacing="1"/>
        <w:rPr>
          <w:lang w:val="en-US"/>
        </w:rPr>
      </w:pPr>
      <w:proofErr w:type="spellStart"/>
      <w:r w:rsidRPr="00DA7F6A">
        <w:rPr>
          <w:lang w:val="en-US"/>
        </w:rPr>
        <w:t>pickle_lists</w:t>
      </w:r>
      <w:proofErr w:type="spellEnd"/>
      <w:r w:rsidRPr="00DA7F6A">
        <w:rPr>
          <w:lang w:val="en-US"/>
        </w:rPr>
        <w:t>/polarity_1</w:t>
      </w:r>
      <w:r w:rsidRPr="00A203C6">
        <w:rPr>
          <w:lang w:val="en-US"/>
        </w:rPr>
        <w:t>.p</w:t>
      </w:r>
    </w:p>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764"/>
        <w:gridCol w:w="5558"/>
      </w:tblGrid>
      <w:tr xmlns:wp14="http://schemas.microsoft.com/office/word/2010/wordml" w:rsidRPr="008B5990" w:rsidR="00AF21D0" w:rsidTr="002453E8" w14:paraId="5722DC42" wp14:textId="77777777">
        <w:tc>
          <w:tcPr>
            <w:tcW w:w="3764" w:type="dxa"/>
            <w:shd w:val="clear" w:color="auto" w:fill="auto"/>
          </w:tcPr>
          <w:p w:rsidRPr="008B5990" w:rsidR="00AF21D0" w:rsidP="00565D5F" w:rsidRDefault="00AF21D0" w14:paraId="2A78C2CC" wp14:textId="77777777">
            <w:pPr>
              <w:rPr>
                <w:lang w:val="en-US"/>
              </w:rPr>
            </w:pPr>
            <w:r w:rsidRPr="008B5990">
              <w:rPr>
                <w:lang w:val="en-US"/>
              </w:rPr>
              <w:t>Id</w:t>
            </w:r>
          </w:p>
        </w:tc>
        <w:tc>
          <w:tcPr>
            <w:tcW w:w="5558" w:type="dxa"/>
            <w:shd w:val="clear" w:color="auto" w:fill="auto"/>
          </w:tcPr>
          <w:p w:rsidRPr="008B5990" w:rsidR="00AF21D0" w:rsidP="00565D5F" w:rsidRDefault="00A203C6" w14:paraId="649841BE" wp14:textId="77777777">
            <w:pPr>
              <w:rPr>
                <w:lang w:val="en-US"/>
              </w:rPr>
            </w:pPr>
            <w:r w:rsidRPr="008B5990">
              <w:rPr>
                <w:lang w:val="en-US"/>
              </w:rPr>
              <w:t>1</w:t>
            </w:r>
          </w:p>
        </w:tc>
      </w:tr>
      <w:tr xmlns:wp14="http://schemas.microsoft.com/office/word/2010/wordml" w:rsidRPr="008B5990" w:rsidR="00AF21D0" w:rsidTr="002453E8" w14:paraId="659CB8CF" wp14:textId="77777777">
        <w:tc>
          <w:tcPr>
            <w:tcW w:w="3764" w:type="dxa"/>
            <w:shd w:val="clear" w:color="auto" w:fill="auto"/>
          </w:tcPr>
          <w:p w:rsidRPr="008B5990" w:rsidR="00AF21D0" w:rsidP="00565D5F" w:rsidRDefault="00A203C6" w14:paraId="0E8BA693" wp14:textId="77777777">
            <w:pPr>
              <w:rPr>
                <w:lang w:val="en-US"/>
              </w:rPr>
            </w:pPr>
            <w:r w:rsidRPr="008B5990">
              <w:rPr>
                <w:i/>
                <w:lang w:val="en-US"/>
              </w:rPr>
              <w:t>URL</w:t>
            </w:r>
          </w:p>
        </w:tc>
        <w:tc>
          <w:tcPr>
            <w:tcW w:w="5558" w:type="dxa"/>
            <w:shd w:val="clear" w:color="auto" w:fill="auto"/>
          </w:tcPr>
          <w:p w:rsidRPr="008B5990" w:rsidR="00AF21D0" w:rsidP="00565D5F" w:rsidRDefault="00A203C6" w14:paraId="2D2E7E0A" wp14:textId="77777777">
            <w:pPr>
              <w:rPr>
                <w:lang w:val="en-US"/>
              </w:rPr>
            </w:pPr>
            <w:r w:rsidRPr="008B5990">
              <w:rPr>
                <w:i/>
                <w:lang w:val="en-US"/>
              </w:rPr>
              <w:t>https://www.youtube.com/watch?v=zkpelP3x0mw</w:t>
            </w:r>
          </w:p>
        </w:tc>
      </w:tr>
      <w:tr xmlns:wp14="http://schemas.microsoft.com/office/word/2010/wordml" w:rsidRPr="008B5990" w:rsidR="00AF21D0" w:rsidTr="002453E8" w14:paraId="794F86F1" wp14:textId="77777777">
        <w:tc>
          <w:tcPr>
            <w:tcW w:w="3764" w:type="dxa"/>
            <w:shd w:val="clear" w:color="auto" w:fill="auto"/>
          </w:tcPr>
          <w:p w:rsidRPr="008B5990" w:rsidR="00AF21D0" w:rsidP="00565D5F" w:rsidRDefault="00A203C6" w14:paraId="59AD10AE" wp14:textId="77777777">
            <w:pPr>
              <w:rPr>
                <w:lang w:val="en-US"/>
              </w:rPr>
            </w:pPr>
            <w:r w:rsidRPr="008B5990">
              <w:rPr>
                <w:i/>
                <w:lang w:val="en-US"/>
              </w:rPr>
              <w:t>Title</w:t>
            </w:r>
          </w:p>
        </w:tc>
        <w:tc>
          <w:tcPr>
            <w:tcW w:w="5558" w:type="dxa"/>
            <w:shd w:val="clear" w:color="auto" w:fill="auto"/>
          </w:tcPr>
          <w:p w:rsidRPr="008B5990" w:rsidR="00AF21D0" w:rsidP="00565D5F" w:rsidRDefault="00A203C6" w14:paraId="45A55EC5" wp14:textId="77777777">
            <w:pPr>
              <w:rPr>
                <w:lang w:val="en-US"/>
              </w:rPr>
            </w:pPr>
            <w:r w:rsidRPr="008B5990">
              <w:rPr>
                <w:i/>
                <w:lang w:val="en-US"/>
              </w:rPr>
              <w:t>Westley Allan Dodd - Last Interview before Execution</w:t>
            </w:r>
          </w:p>
        </w:tc>
      </w:tr>
      <w:tr xmlns:wp14="http://schemas.microsoft.com/office/word/2010/wordml" w:rsidRPr="008B5990" w:rsidR="00AF21D0" w:rsidTr="002453E8" w14:paraId="27F550E2" wp14:textId="77777777">
        <w:tc>
          <w:tcPr>
            <w:tcW w:w="3764" w:type="dxa"/>
            <w:shd w:val="clear" w:color="auto" w:fill="auto"/>
          </w:tcPr>
          <w:p w:rsidRPr="008B5990" w:rsidR="00AF21D0" w:rsidP="00565D5F" w:rsidRDefault="00A203C6" w14:paraId="37A75642" wp14:textId="77777777">
            <w:pPr>
              <w:rPr>
                <w:lang w:val="en-US"/>
              </w:rPr>
            </w:pPr>
            <w:r w:rsidRPr="008B5990">
              <w:rPr>
                <w:i/>
                <w:lang w:val="en-US"/>
              </w:rPr>
              <w:t>Audio</w:t>
            </w:r>
          </w:p>
        </w:tc>
        <w:tc>
          <w:tcPr>
            <w:tcW w:w="5558" w:type="dxa"/>
            <w:shd w:val="clear" w:color="auto" w:fill="auto"/>
          </w:tcPr>
          <w:p w:rsidRPr="008B5990" w:rsidR="00AF21D0" w:rsidP="00565D5F" w:rsidRDefault="00A203C6" w14:paraId="7F4C27B9" wp14:textId="77777777">
            <w:pPr>
              <w:rPr>
                <w:lang w:val="en-US"/>
              </w:rPr>
            </w:pPr>
            <w:r w:rsidRPr="008B5990">
              <w:rPr>
                <w:i/>
                <w:lang w:val="en-US"/>
              </w:rPr>
              <w:t>audio/1.wav</w:t>
            </w:r>
          </w:p>
        </w:tc>
      </w:tr>
      <w:tr xmlns:wp14="http://schemas.microsoft.com/office/word/2010/wordml" w:rsidRPr="008B5990" w:rsidR="00AF21D0" w:rsidTr="002453E8" w14:paraId="27BE529D" wp14:textId="77777777">
        <w:tc>
          <w:tcPr>
            <w:tcW w:w="3764" w:type="dxa"/>
            <w:shd w:val="clear" w:color="auto" w:fill="auto"/>
          </w:tcPr>
          <w:p w:rsidRPr="008B5990" w:rsidR="00AF21D0" w:rsidP="00565D5F" w:rsidRDefault="00A203C6" w14:paraId="59FE9550" wp14:textId="77777777">
            <w:pPr>
              <w:rPr>
                <w:lang w:val="en-US"/>
              </w:rPr>
            </w:pPr>
            <w:r w:rsidRPr="008B5990">
              <w:rPr>
                <w:i/>
                <w:lang w:val="en-US"/>
              </w:rPr>
              <w:t>Captions</w:t>
            </w:r>
          </w:p>
        </w:tc>
        <w:tc>
          <w:tcPr>
            <w:tcW w:w="5558" w:type="dxa"/>
            <w:shd w:val="clear" w:color="auto" w:fill="auto"/>
          </w:tcPr>
          <w:p w:rsidRPr="008B5990" w:rsidR="00AF21D0" w:rsidP="00565D5F" w:rsidRDefault="00A203C6" w14:paraId="6F8318E2" wp14:textId="77777777">
            <w:pPr>
              <w:rPr>
                <w:lang w:val="en-US"/>
              </w:rPr>
            </w:pPr>
            <w:r w:rsidRPr="008B5990">
              <w:rPr>
                <w:i/>
                <w:lang w:val="en-US"/>
              </w:rPr>
              <w:t>subtitles/1.srt</w:t>
            </w:r>
          </w:p>
        </w:tc>
      </w:tr>
      <w:tr xmlns:wp14="http://schemas.microsoft.com/office/word/2010/wordml" w:rsidRPr="008B5990" w:rsidR="00AF21D0" w:rsidTr="002453E8" w14:paraId="701D985A" wp14:textId="77777777">
        <w:tc>
          <w:tcPr>
            <w:tcW w:w="3764" w:type="dxa"/>
            <w:shd w:val="clear" w:color="auto" w:fill="auto"/>
          </w:tcPr>
          <w:p w:rsidRPr="008B5990" w:rsidR="00AF21D0" w:rsidP="00565D5F" w:rsidRDefault="00A203C6" w14:paraId="23E1361F" wp14:textId="77777777">
            <w:pPr>
              <w:rPr>
                <w:lang w:val="en-US"/>
              </w:rPr>
            </w:pPr>
            <w:r w:rsidRPr="008B5990">
              <w:rPr>
                <w:i/>
                <w:lang w:val="en-US"/>
              </w:rPr>
              <w:t>Polarity</w:t>
            </w:r>
          </w:p>
        </w:tc>
        <w:tc>
          <w:tcPr>
            <w:tcW w:w="5558" w:type="dxa"/>
            <w:shd w:val="clear" w:color="auto" w:fill="auto"/>
          </w:tcPr>
          <w:p w:rsidRPr="008B5990" w:rsidR="00AF21D0" w:rsidP="00565D5F" w:rsidRDefault="00A203C6" w14:paraId="203DA8D5" wp14:textId="77777777">
            <w:pPr>
              <w:rPr>
                <w:lang w:val="en-US"/>
              </w:rPr>
            </w:pPr>
            <w:proofErr w:type="spellStart"/>
            <w:r w:rsidRPr="008B5990">
              <w:rPr>
                <w:i/>
                <w:lang w:val="en-US"/>
              </w:rPr>
              <w:t>polarity_csv</w:t>
            </w:r>
            <w:proofErr w:type="spellEnd"/>
            <w:r w:rsidRPr="008B5990">
              <w:rPr>
                <w:i/>
                <w:lang w:val="en-US"/>
              </w:rPr>
              <w:t>/polarity_1.csv</w:t>
            </w:r>
          </w:p>
        </w:tc>
      </w:tr>
      <w:tr xmlns:wp14="http://schemas.microsoft.com/office/word/2010/wordml" w:rsidRPr="008B5990" w:rsidR="00AF21D0" w:rsidTr="002453E8" w14:paraId="667CD2EE" wp14:textId="77777777">
        <w:trPr>
          <w:trHeight w:val="301"/>
        </w:trPr>
        <w:tc>
          <w:tcPr>
            <w:tcW w:w="3764" w:type="dxa"/>
            <w:shd w:val="clear" w:color="auto" w:fill="auto"/>
          </w:tcPr>
          <w:p w:rsidRPr="008B5990" w:rsidR="00AF21D0" w:rsidP="00565D5F" w:rsidRDefault="00A203C6" w14:paraId="79CF8D33" wp14:textId="77777777">
            <w:pPr>
              <w:rPr>
                <w:lang w:val="en-US"/>
              </w:rPr>
            </w:pPr>
            <w:r w:rsidRPr="008B5990">
              <w:rPr>
                <w:i/>
                <w:lang w:val="en-US"/>
              </w:rPr>
              <w:t>Pickle</w:t>
            </w:r>
          </w:p>
        </w:tc>
        <w:tc>
          <w:tcPr>
            <w:tcW w:w="5558" w:type="dxa"/>
            <w:shd w:val="clear" w:color="auto" w:fill="auto"/>
          </w:tcPr>
          <w:p w:rsidRPr="008B5990" w:rsidR="00AF21D0" w:rsidP="00565D5F" w:rsidRDefault="00A203C6" w14:paraId="4F469912" wp14:textId="77777777">
            <w:pPr>
              <w:rPr>
                <w:lang w:val="en-US"/>
              </w:rPr>
            </w:pPr>
            <w:proofErr w:type="spellStart"/>
            <w:r w:rsidRPr="008B5990">
              <w:rPr>
                <w:i/>
                <w:lang w:val="en-US"/>
              </w:rPr>
              <w:t>pickle_lists</w:t>
            </w:r>
            <w:proofErr w:type="spellEnd"/>
            <w:r w:rsidRPr="008B5990">
              <w:rPr>
                <w:i/>
                <w:lang w:val="en-US"/>
              </w:rPr>
              <w:t>/polarity_1.p</w:t>
            </w:r>
          </w:p>
        </w:tc>
      </w:tr>
    </w:tbl>
    <w:p xmlns:wp14="http://schemas.microsoft.com/office/word/2010/wordml" w:rsidR="002453E8" w:rsidP="006851EA" w:rsidRDefault="002453E8" w14:paraId="4101652C" wp14:textId="77777777">
      <w:pPr>
        <w:jc w:val="both"/>
        <w:rPr>
          <w:lang w:val="en-US"/>
        </w:rPr>
      </w:pPr>
    </w:p>
    <w:p xmlns:wp14="http://schemas.microsoft.com/office/word/2010/wordml" w:rsidRPr="00AF21D0" w:rsidR="00AF21D0" w:rsidP="006851EA" w:rsidRDefault="002453E8" w14:paraId="2D1F7638" wp14:textId="77777777">
      <w:pPr>
        <w:jc w:val="both"/>
        <w:rPr>
          <w:lang w:val="en-US"/>
        </w:rPr>
      </w:pPr>
      <w:r>
        <w:rPr>
          <w:lang w:val="en-US"/>
        </w:rPr>
        <w:tab/>
      </w:r>
      <w:r w:rsidR="00AF21D0">
        <w:rPr>
          <w:lang w:val="en-US"/>
        </w:rPr>
        <w:t>More specifically, each video has a unique id</w:t>
      </w:r>
      <w:r w:rsidR="00EA628E">
        <w:rPr>
          <w:lang w:val="en-US"/>
        </w:rPr>
        <w:t xml:space="preserve">. All the related files with that video will be saved with the name of </w:t>
      </w:r>
      <w:proofErr w:type="spellStart"/>
      <w:r w:rsidR="00EA628E">
        <w:rPr>
          <w:lang w:val="en-US"/>
        </w:rPr>
        <w:t>videoId</w:t>
      </w:r>
      <w:proofErr w:type="spellEnd"/>
      <w:r w:rsidR="00F259EF">
        <w:rPr>
          <w:lang w:val="en-US"/>
        </w:rPr>
        <w:t xml:space="preserve"> in the specific subfolders</w:t>
      </w:r>
      <w:r w:rsidR="00EA628E">
        <w:rPr>
          <w:lang w:val="en-US"/>
        </w:rPr>
        <w:t xml:space="preserve">. </w:t>
      </w:r>
      <w:r w:rsidR="00F259EF">
        <w:rPr>
          <w:lang w:val="en-US"/>
        </w:rPr>
        <w:t>At each entry of csv file is also defined the path of all related files for this video: path where audio file located, path for the subtitles, path for the results of captions’ sentiment analysis.</w:t>
      </w:r>
    </w:p>
    <w:p xmlns:wp14="http://schemas.microsoft.com/office/word/2010/wordml" w:rsidR="00A74DBC" w:rsidP="00A74DBC" w:rsidRDefault="00A74DBC" w14:paraId="4E5A3B40" wp14:textId="77777777">
      <w:pPr>
        <w:pStyle w:val="Heading1"/>
        <w:rPr>
          <w:lang w:val="en-US"/>
        </w:rPr>
      </w:pPr>
      <w:bookmarkStart w:name="_Toc532042335" w:id="18"/>
      <w:r>
        <w:rPr>
          <w:lang w:val="en-US"/>
        </w:rPr>
        <w:t>Source code</w:t>
      </w:r>
      <w:bookmarkEnd w:id="18"/>
    </w:p>
    <w:p xmlns:wp14="http://schemas.microsoft.com/office/word/2010/wordml" w:rsidR="00A74DBC" w:rsidP="00A74DBC" w:rsidRDefault="00A74DBC" w14:paraId="125BE324" wp14:textId="77777777">
      <w:pPr>
        <w:rPr>
          <w:lang w:val="en-US"/>
        </w:rPr>
      </w:pPr>
      <w:r>
        <w:rPr>
          <w:lang w:val="en-US"/>
        </w:rPr>
        <w:t>There are 3 scripts:</w:t>
      </w:r>
    </w:p>
    <w:p xmlns:wp14="http://schemas.microsoft.com/office/word/2010/wordml" w:rsidR="00A74DBC" w:rsidP="00A74DBC" w:rsidRDefault="00A74DBC" w14:paraId="52CD7D14" wp14:textId="77777777">
      <w:pPr>
        <w:rPr>
          <w:lang w:val="en-US"/>
        </w:rPr>
      </w:pPr>
      <w:r w:rsidRPr="00CB0676">
        <w:rPr>
          <w:i/>
          <w:lang w:val="en-US"/>
        </w:rPr>
        <w:t>Downloader.py</w:t>
      </w:r>
      <w:r w:rsidR="00CB0676">
        <w:rPr>
          <w:i/>
          <w:lang w:val="en-US"/>
        </w:rPr>
        <w:t xml:space="preserve"> </w:t>
      </w:r>
      <w:r w:rsidRPr="00A74DBC">
        <w:rPr>
          <w:lang w:val="en-US"/>
        </w:rPr>
        <w:sym w:font="Wingdings" w:char="F0E0"/>
      </w:r>
      <w:r>
        <w:rPr>
          <w:lang w:val="en-US"/>
        </w:rPr>
        <w:t>download the captions and audio file for a video, convert audio to mp3 and captions fr</w:t>
      </w:r>
      <w:r w:rsidR="005658F2">
        <w:rPr>
          <w:lang w:val="en-US"/>
        </w:rPr>
        <w:t>o</w:t>
      </w:r>
      <w:r>
        <w:rPr>
          <w:lang w:val="en-US"/>
        </w:rPr>
        <w:t>m</w:t>
      </w:r>
      <w:r w:rsidR="005658F2">
        <w:rPr>
          <w:lang w:val="en-US"/>
        </w:rPr>
        <w:t xml:space="preserve"> </w:t>
      </w:r>
      <w:r>
        <w:rPr>
          <w:lang w:val="en-US"/>
        </w:rPr>
        <w:t>.</w:t>
      </w:r>
      <w:proofErr w:type="spellStart"/>
      <w:r>
        <w:rPr>
          <w:lang w:val="en-US"/>
        </w:rPr>
        <w:t>vtt</w:t>
      </w:r>
      <w:proofErr w:type="spellEnd"/>
      <w:r>
        <w:rPr>
          <w:lang w:val="en-US"/>
        </w:rPr>
        <w:t xml:space="preserve"> to .</w:t>
      </w:r>
      <w:proofErr w:type="spellStart"/>
      <w:r>
        <w:rPr>
          <w:lang w:val="en-US"/>
        </w:rPr>
        <w:t>srt</w:t>
      </w:r>
      <w:proofErr w:type="spellEnd"/>
      <w:r>
        <w:rPr>
          <w:lang w:val="en-US"/>
        </w:rPr>
        <w:t xml:space="preserve"> format</w:t>
      </w:r>
    </w:p>
    <w:p xmlns:wp14="http://schemas.microsoft.com/office/word/2010/wordml" w:rsidR="00A74DBC" w:rsidP="00A74DBC" w:rsidRDefault="00A74DBC" w14:paraId="3535B2D3" wp14:textId="77777777">
      <w:pPr>
        <w:rPr>
          <w:lang w:val="en-US"/>
        </w:rPr>
      </w:pPr>
      <w:r w:rsidRPr="00CB0676">
        <w:rPr>
          <w:i/>
          <w:lang w:val="en-US"/>
        </w:rPr>
        <w:t>Parser_caption.py</w:t>
      </w:r>
      <w:r w:rsidR="00CB0676">
        <w:rPr>
          <w:lang w:val="en-US"/>
        </w:rPr>
        <w:t xml:space="preserve"> </w:t>
      </w:r>
      <w:r w:rsidRPr="001218C8" w:rsidR="001218C8">
        <w:rPr>
          <w:lang w:val="en-US"/>
        </w:rPr>
        <w:sym w:font="Wingdings" w:char="F0E0"/>
      </w:r>
      <w:r w:rsidR="001218C8">
        <w:rPr>
          <w:lang w:val="en-US"/>
        </w:rPr>
        <w:t>sentiment analysis on segments based on captions context. Hold just the relative segments.</w:t>
      </w:r>
    </w:p>
    <w:p xmlns:wp14="http://schemas.microsoft.com/office/word/2010/wordml" w:rsidR="00A74DBC" w:rsidP="00A74DBC" w:rsidRDefault="00A74DBC" w14:paraId="3EB79BDE" wp14:textId="77777777">
      <w:pPr>
        <w:rPr>
          <w:lang w:val="en-US"/>
        </w:rPr>
      </w:pPr>
      <w:r w:rsidRPr="00CB0676">
        <w:rPr>
          <w:i/>
          <w:lang w:val="en-US"/>
        </w:rPr>
        <w:t>Parser_audio.py</w:t>
      </w:r>
      <w:r w:rsidR="00CB0676">
        <w:rPr>
          <w:i/>
          <w:lang w:val="en-US"/>
        </w:rPr>
        <w:t xml:space="preserve"> </w:t>
      </w:r>
      <w:r w:rsidRPr="001218C8" w:rsidR="001218C8">
        <w:rPr>
          <w:lang w:val="en-US"/>
        </w:rPr>
        <w:sym w:font="Wingdings" w:char="F0E0"/>
      </w:r>
      <w:r w:rsidR="001218C8">
        <w:rPr>
          <w:lang w:val="en-US"/>
        </w:rPr>
        <w:t xml:space="preserve">Train an audio </w:t>
      </w:r>
      <w:proofErr w:type="spellStart"/>
      <w:r w:rsidR="001218C8">
        <w:rPr>
          <w:lang w:val="en-US"/>
        </w:rPr>
        <w:t>svm</w:t>
      </w:r>
      <w:proofErr w:type="spellEnd"/>
      <w:r w:rsidR="001218C8">
        <w:rPr>
          <w:lang w:val="en-US"/>
        </w:rPr>
        <w:t xml:space="preserve"> classifier with the outcomes of captions’ sentiment analysis. Split the audio in the related segments and create folders with positive,</w:t>
      </w:r>
      <w:r w:rsidR="001C0C56">
        <w:rPr>
          <w:lang w:val="en-US"/>
        </w:rPr>
        <w:t xml:space="preserve"> negative and </w:t>
      </w:r>
      <w:r w:rsidR="001218C8">
        <w:rPr>
          <w:lang w:val="en-US"/>
        </w:rPr>
        <w:t>neutral segments.</w:t>
      </w:r>
    </w:p>
    <w:p xmlns:wp14="http://schemas.microsoft.com/office/word/2010/wordml" w:rsidR="0081127C" w:rsidP="00565D5F" w:rsidRDefault="0081127C" w14:paraId="2B82184D" wp14:textId="77777777">
      <w:pPr>
        <w:pStyle w:val="Heading1"/>
        <w:rPr>
          <w:lang w:val="en-US"/>
        </w:rPr>
      </w:pPr>
      <w:bookmarkStart w:name="_Toc532042336" w:id="19"/>
      <w:r>
        <w:rPr>
          <w:lang w:val="en-US"/>
        </w:rPr>
        <w:t>Folder structure</w:t>
      </w:r>
      <w:bookmarkEnd w:id="19"/>
    </w:p>
    <w:p xmlns:wp14="http://schemas.microsoft.com/office/word/2010/wordml" w:rsidR="00FD2443" w:rsidP="00CF0A15" w:rsidRDefault="00B7750A" w14:paraId="4DCE85A1" wp14:textId="77777777">
      <w:pPr>
        <w:jc w:val="both"/>
        <w:rPr>
          <w:lang w:val="en-US"/>
        </w:rPr>
      </w:pPr>
      <w:r>
        <w:rPr>
          <w:lang w:val="en-US"/>
        </w:rPr>
        <w:tab/>
      </w:r>
      <w:r w:rsidR="0081127C">
        <w:rPr>
          <w:lang w:val="en-US"/>
        </w:rPr>
        <w:t xml:space="preserve">Running the </w:t>
      </w:r>
      <w:r w:rsidR="00FD2443">
        <w:rPr>
          <w:lang w:val="en-US"/>
        </w:rPr>
        <w:t xml:space="preserve">above </w:t>
      </w:r>
      <w:r w:rsidR="0081127C">
        <w:rPr>
          <w:lang w:val="en-US"/>
        </w:rPr>
        <w:t>scripts several folder</w:t>
      </w:r>
      <w:r w:rsidR="00FD2443">
        <w:rPr>
          <w:lang w:val="en-US"/>
        </w:rPr>
        <w:t>s</w:t>
      </w:r>
      <w:r w:rsidR="0081127C">
        <w:rPr>
          <w:lang w:val="en-US"/>
        </w:rPr>
        <w:t xml:space="preserve"> will be created. </w:t>
      </w:r>
      <w:r w:rsidR="00FD2443">
        <w:rPr>
          <w:lang w:val="en-US"/>
        </w:rPr>
        <w:t>Specifically, the folder structure of the project is:</w:t>
      </w:r>
    </w:p>
    <w:p xmlns:wp14="http://schemas.microsoft.com/office/word/2010/wordml" w:rsidR="0081127C" w:rsidP="00CF0A15" w:rsidRDefault="00FD2443" w14:paraId="551251E6" wp14:textId="77777777">
      <w:pPr>
        <w:jc w:val="both"/>
        <w:rPr>
          <w:lang w:val="en-US"/>
        </w:rPr>
      </w:pPr>
      <w:r>
        <w:rPr>
          <w:lang w:val="en-US"/>
        </w:rPr>
        <w:t>T</w:t>
      </w:r>
      <w:r w:rsidR="0081127C">
        <w:rPr>
          <w:lang w:val="en-US"/>
        </w:rPr>
        <w:t xml:space="preserve">here will be a folder </w:t>
      </w:r>
      <w:r w:rsidR="00F50EA3">
        <w:rPr>
          <w:lang w:val="en-US"/>
        </w:rPr>
        <w:t>“</w:t>
      </w:r>
      <w:r w:rsidR="0081127C">
        <w:rPr>
          <w:lang w:val="en-US"/>
        </w:rPr>
        <w:t>audio</w:t>
      </w:r>
      <w:r w:rsidR="00F50EA3">
        <w:rPr>
          <w:lang w:val="en-US"/>
        </w:rPr>
        <w:t>”</w:t>
      </w:r>
      <w:r w:rsidR="0081127C">
        <w:rPr>
          <w:lang w:val="en-US"/>
        </w:rPr>
        <w:t xml:space="preserve"> that will contain all the mp3/wav files </w:t>
      </w:r>
      <w:r w:rsidR="00F50EA3">
        <w:rPr>
          <w:lang w:val="en-US"/>
        </w:rPr>
        <w:t>which</w:t>
      </w:r>
      <w:r w:rsidR="0081127C">
        <w:rPr>
          <w:lang w:val="en-US"/>
        </w:rPr>
        <w:t xml:space="preserve"> downloade</w:t>
      </w:r>
      <w:r w:rsidR="00F50EA3">
        <w:rPr>
          <w:lang w:val="en-US"/>
        </w:rPr>
        <w:t xml:space="preserve">d from </w:t>
      </w:r>
      <w:r w:rsidRPr="00F50EA3" w:rsidR="00F50EA3">
        <w:rPr>
          <w:i/>
          <w:lang w:val="en-US"/>
        </w:rPr>
        <w:t>Downloader.py</w:t>
      </w:r>
      <w:r w:rsidR="0081127C">
        <w:rPr>
          <w:lang w:val="en-US"/>
        </w:rPr>
        <w:t xml:space="preserve">. </w:t>
      </w:r>
      <w:r w:rsidR="00CB56AE">
        <w:rPr>
          <w:lang w:val="en-US"/>
        </w:rPr>
        <w:t>Inside audio folder will also be created 3 subfolders, negative, positive, neutral that will contain</w:t>
      </w:r>
      <w:r w:rsidR="00F50EA3">
        <w:rPr>
          <w:lang w:val="en-US"/>
        </w:rPr>
        <w:t xml:space="preserve"> audio</w:t>
      </w:r>
      <w:r w:rsidR="00CB56AE">
        <w:rPr>
          <w:lang w:val="en-US"/>
        </w:rPr>
        <w:t xml:space="preserve"> segments </w:t>
      </w:r>
      <w:r w:rsidR="00F50EA3">
        <w:rPr>
          <w:lang w:val="en-US"/>
        </w:rPr>
        <w:t>for each sentiment</w:t>
      </w:r>
      <w:r w:rsidR="00CB56AE">
        <w:rPr>
          <w:lang w:val="en-US"/>
        </w:rPr>
        <w:t xml:space="preserve"> sentiments. </w:t>
      </w:r>
      <w:r w:rsidR="0081127C">
        <w:rPr>
          <w:lang w:val="en-US"/>
        </w:rPr>
        <w:t>Also</w:t>
      </w:r>
      <w:r w:rsidR="00F50EA3">
        <w:rPr>
          <w:lang w:val="en-US"/>
        </w:rPr>
        <w:t>,</w:t>
      </w:r>
      <w:r w:rsidR="0081127C">
        <w:rPr>
          <w:lang w:val="en-US"/>
        </w:rPr>
        <w:t xml:space="preserve"> there will be a folder </w:t>
      </w:r>
      <w:r w:rsidR="00F50EA3">
        <w:rPr>
          <w:lang w:val="en-US"/>
        </w:rPr>
        <w:t>“</w:t>
      </w:r>
      <w:r w:rsidR="0081127C">
        <w:rPr>
          <w:lang w:val="en-US"/>
        </w:rPr>
        <w:t>subtitles</w:t>
      </w:r>
      <w:r w:rsidR="00F50EA3">
        <w:rPr>
          <w:lang w:val="en-US"/>
        </w:rPr>
        <w:t>”</w:t>
      </w:r>
      <w:r w:rsidR="0081127C">
        <w:rPr>
          <w:lang w:val="en-US"/>
        </w:rPr>
        <w:t xml:space="preserve"> at which will be contained all </w:t>
      </w:r>
      <w:proofErr w:type="spellStart"/>
      <w:r w:rsidR="0081127C">
        <w:rPr>
          <w:lang w:val="en-US"/>
        </w:rPr>
        <w:t>srt</w:t>
      </w:r>
      <w:proofErr w:type="spellEnd"/>
      <w:r w:rsidR="0081127C">
        <w:rPr>
          <w:lang w:val="en-US"/>
        </w:rPr>
        <w:t xml:space="preserve"> and </w:t>
      </w:r>
      <w:proofErr w:type="spellStart"/>
      <w:r w:rsidR="0081127C">
        <w:rPr>
          <w:lang w:val="en-US"/>
        </w:rPr>
        <w:t>vtt</w:t>
      </w:r>
      <w:proofErr w:type="spellEnd"/>
      <w:r w:rsidR="0081127C">
        <w:rPr>
          <w:lang w:val="en-US"/>
        </w:rPr>
        <w:t xml:space="preserve"> files (files with captions f</w:t>
      </w:r>
      <w:r w:rsidR="005658F2">
        <w:rPr>
          <w:lang w:val="en-US"/>
        </w:rPr>
        <w:t>ro</w:t>
      </w:r>
      <w:r w:rsidR="0081127C">
        <w:rPr>
          <w:lang w:val="en-US"/>
        </w:rPr>
        <w:t xml:space="preserve">m the videos). </w:t>
      </w:r>
      <w:r w:rsidR="009E603C">
        <w:rPr>
          <w:lang w:val="en-US"/>
        </w:rPr>
        <w:t xml:space="preserve">A folder </w:t>
      </w:r>
      <w:r w:rsidR="00F50EA3">
        <w:rPr>
          <w:lang w:val="en-US"/>
        </w:rPr>
        <w:t>“</w:t>
      </w:r>
      <w:proofErr w:type="spellStart"/>
      <w:r w:rsidR="009E603C">
        <w:rPr>
          <w:lang w:val="en-US"/>
        </w:rPr>
        <w:t>polarity_csv</w:t>
      </w:r>
      <w:proofErr w:type="spellEnd"/>
      <w:r w:rsidR="00F50EA3">
        <w:rPr>
          <w:lang w:val="en-US"/>
        </w:rPr>
        <w:t>”</w:t>
      </w:r>
      <w:r w:rsidR="009E603C">
        <w:rPr>
          <w:lang w:val="en-US"/>
        </w:rPr>
        <w:t xml:space="preserve"> will be created that will contain a csv file for each video. </w:t>
      </w:r>
      <w:r w:rsidR="00F50EA3">
        <w:rPr>
          <w:lang w:val="en-US"/>
        </w:rPr>
        <w:t>Each c</w:t>
      </w:r>
      <w:r w:rsidR="009E603C">
        <w:rPr>
          <w:lang w:val="en-US"/>
        </w:rPr>
        <w:t>sv</w:t>
      </w:r>
      <w:r w:rsidR="00F50EA3">
        <w:rPr>
          <w:lang w:val="en-US"/>
        </w:rPr>
        <w:t xml:space="preserve"> file</w:t>
      </w:r>
      <w:r w:rsidR="009E603C">
        <w:rPr>
          <w:lang w:val="en-US"/>
        </w:rPr>
        <w:t xml:space="preserve"> will have </w:t>
      </w:r>
      <w:r w:rsidR="00F50EA3">
        <w:rPr>
          <w:lang w:val="en-US"/>
        </w:rPr>
        <w:t>as name the</w:t>
      </w:r>
      <w:r w:rsidR="009E603C">
        <w:rPr>
          <w:lang w:val="en-US"/>
        </w:rPr>
        <w:t xml:space="preserve"> </w:t>
      </w:r>
      <w:proofErr w:type="spellStart"/>
      <w:r w:rsidR="009E603C">
        <w:rPr>
          <w:lang w:val="en-US"/>
        </w:rPr>
        <w:t>videoId</w:t>
      </w:r>
      <w:proofErr w:type="spellEnd"/>
      <w:r w:rsidR="009E603C">
        <w:rPr>
          <w:lang w:val="en-US"/>
        </w:rPr>
        <w:t xml:space="preserve"> and will contain the segments intervals and the result of </w:t>
      </w:r>
      <w:r w:rsidR="00F50EA3">
        <w:rPr>
          <w:lang w:val="en-US"/>
        </w:rPr>
        <w:t xml:space="preserve">the </w:t>
      </w:r>
      <w:r w:rsidR="009E603C">
        <w:rPr>
          <w:lang w:val="en-US"/>
        </w:rPr>
        <w:t>speech emotional sentiment classifier.</w:t>
      </w:r>
      <w:r w:rsidR="00793AE2">
        <w:rPr>
          <w:lang w:val="en-US"/>
        </w:rPr>
        <w:t xml:space="preserve"> This info wi</w:t>
      </w:r>
      <w:r w:rsidR="007F746C">
        <w:rPr>
          <w:lang w:val="en-US"/>
        </w:rPr>
        <w:t>ll be also saved as pickle file at the subfolder “</w:t>
      </w:r>
      <w:proofErr w:type="spellStart"/>
      <w:r w:rsidR="007F746C">
        <w:rPr>
          <w:lang w:val="en-US"/>
        </w:rPr>
        <w:t>pickle_lists</w:t>
      </w:r>
      <w:proofErr w:type="spellEnd"/>
      <w:r w:rsidR="007F746C">
        <w:rPr>
          <w:lang w:val="en-US"/>
        </w:rPr>
        <w:t>”</w:t>
      </w:r>
      <w:r w:rsidR="00793AE2">
        <w:rPr>
          <w:lang w:val="en-US"/>
        </w:rPr>
        <w:t xml:space="preserve">. </w:t>
      </w:r>
      <w:r w:rsidR="007533D1">
        <w:rPr>
          <w:lang w:val="en-US"/>
        </w:rPr>
        <w:t>These files used form the audio classifier.</w:t>
      </w:r>
      <w:r w:rsidR="00793AE2">
        <w:rPr>
          <w:lang w:val="en-US"/>
        </w:rPr>
        <w:t xml:space="preserve"> </w:t>
      </w:r>
    </w:p>
    <w:p xmlns:wp14="http://schemas.microsoft.com/office/word/2010/wordml" w:rsidR="00EF0D01" w:rsidP="00565D5F" w:rsidRDefault="00EF0D01" w14:paraId="2D73D683" wp14:textId="77777777">
      <w:pPr>
        <w:pStyle w:val="Heading1"/>
        <w:rPr>
          <w:lang w:val="en-US"/>
        </w:rPr>
      </w:pPr>
      <w:bookmarkStart w:name="_Toc532042337" w:id="20"/>
      <w:r w:rsidRPr="00F516F3">
        <w:rPr>
          <w:lang w:val="en-US"/>
        </w:rPr>
        <w:t xml:space="preserve">Crawl </w:t>
      </w:r>
      <w:proofErr w:type="spellStart"/>
      <w:r w:rsidR="00F516F3">
        <w:rPr>
          <w:lang w:val="en-US"/>
        </w:rPr>
        <w:t>Y</w:t>
      </w:r>
      <w:r w:rsidRPr="00F516F3">
        <w:rPr>
          <w:lang w:val="en-US"/>
        </w:rPr>
        <w:t>outube</w:t>
      </w:r>
      <w:proofErr w:type="spellEnd"/>
      <w:r w:rsidRPr="00F516F3">
        <w:rPr>
          <w:lang w:val="en-US"/>
        </w:rPr>
        <w:t xml:space="preserve"> videos </w:t>
      </w:r>
      <w:r w:rsidR="00F516F3">
        <w:rPr>
          <w:lang w:val="en-US"/>
        </w:rPr>
        <w:t>with</w:t>
      </w:r>
      <w:r w:rsidRPr="00F516F3">
        <w:rPr>
          <w:lang w:val="en-US"/>
        </w:rPr>
        <w:t xml:space="preserve"> </w:t>
      </w:r>
      <w:r w:rsidR="00F516F3">
        <w:rPr>
          <w:lang w:val="en-US"/>
        </w:rPr>
        <w:t xml:space="preserve">English </w:t>
      </w:r>
      <w:r w:rsidRPr="00F516F3">
        <w:rPr>
          <w:lang w:val="en-US"/>
        </w:rPr>
        <w:t>captions are available</w:t>
      </w:r>
      <w:bookmarkEnd w:id="20"/>
    </w:p>
    <w:p xmlns:wp14="http://schemas.microsoft.com/office/word/2010/wordml" w:rsidRPr="00F516F3" w:rsidR="0081127C" w:rsidP="0037180A" w:rsidRDefault="000C0F4C" w14:paraId="6813A7B1" wp14:textId="77777777">
      <w:pPr>
        <w:jc w:val="both"/>
        <w:rPr>
          <w:lang w:val="en-US"/>
        </w:rPr>
      </w:pPr>
      <w:r>
        <w:rPr>
          <w:lang w:val="en-US"/>
        </w:rPr>
        <w:tab/>
      </w:r>
      <w:r>
        <w:rPr>
          <w:lang w:val="en-US"/>
        </w:rPr>
        <w:t>For</w:t>
      </w:r>
      <w:r w:rsidR="00E9678D">
        <w:rPr>
          <w:lang w:val="en-US"/>
        </w:rPr>
        <w:t xml:space="preserve"> crawl</w:t>
      </w:r>
      <w:r>
        <w:rPr>
          <w:lang w:val="en-US"/>
        </w:rPr>
        <w:t>ing</w:t>
      </w:r>
      <w:r w:rsidR="00E9678D">
        <w:rPr>
          <w:lang w:val="en-US"/>
        </w:rPr>
        <w:t xml:space="preserve"> </w:t>
      </w:r>
      <w:r>
        <w:rPr>
          <w:lang w:val="en-US"/>
        </w:rPr>
        <w:t>YouTube</w:t>
      </w:r>
      <w:r w:rsidR="00E9678D">
        <w:rPr>
          <w:lang w:val="en-US"/>
        </w:rPr>
        <w:t xml:space="preserve"> videos</w:t>
      </w:r>
      <w:r w:rsidR="00950653">
        <w:rPr>
          <w:lang w:val="en-US"/>
        </w:rPr>
        <w:t xml:space="preserve">, </w:t>
      </w:r>
      <w:proofErr w:type="spellStart"/>
      <w:r w:rsidR="00E9678D">
        <w:rPr>
          <w:lang w:val="en-US"/>
        </w:rPr>
        <w:t>youtube</w:t>
      </w:r>
      <w:proofErr w:type="spellEnd"/>
      <w:r w:rsidR="00E9678D">
        <w:rPr>
          <w:lang w:val="en-US"/>
        </w:rPr>
        <w:t xml:space="preserve">-dl has been used. </w:t>
      </w:r>
      <w:r w:rsidR="00950653">
        <w:rPr>
          <w:lang w:val="en-US"/>
        </w:rPr>
        <w:t xml:space="preserve">A python script, Downloader.py has written for that scope. </w:t>
      </w:r>
      <w:r w:rsidR="005D68ED">
        <w:rPr>
          <w:lang w:val="en-US"/>
        </w:rPr>
        <w:t xml:space="preserve">On this script the captions and the audio </w:t>
      </w:r>
      <w:proofErr w:type="spellStart"/>
      <w:r>
        <w:rPr>
          <w:lang w:val="en-US"/>
        </w:rPr>
        <w:t>fro</w:t>
      </w:r>
      <w:proofErr w:type="spellEnd"/>
      <w:r>
        <w:rPr>
          <w:lang w:val="en-US"/>
        </w:rPr>
        <w:t xml:space="preserve"> all videos of the dataset </w:t>
      </w:r>
      <w:r w:rsidR="005D68ED">
        <w:rPr>
          <w:lang w:val="en-US"/>
        </w:rPr>
        <w:t>are downloaded. Captions firstly downloaded as .</w:t>
      </w:r>
      <w:proofErr w:type="spellStart"/>
      <w:r w:rsidR="005D68ED">
        <w:rPr>
          <w:lang w:val="en-US"/>
        </w:rPr>
        <w:t>vtt</w:t>
      </w:r>
      <w:proofErr w:type="spellEnd"/>
      <w:r w:rsidR="005D68ED">
        <w:rPr>
          <w:lang w:val="en-US"/>
        </w:rPr>
        <w:t xml:space="preserve"> format and after </w:t>
      </w:r>
      <w:r w:rsidR="009701D1">
        <w:rPr>
          <w:lang w:val="en-US"/>
        </w:rPr>
        <w:t>converted</w:t>
      </w:r>
      <w:r w:rsidR="005D68ED">
        <w:rPr>
          <w:lang w:val="en-US"/>
        </w:rPr>
        <w:t xml:space="preserve"> to .</w:t>
      </w:r>
      <w:proofErr w:type="spellStart"/>
      <w:r w:rsidR="005D68ED">
        <w:rPr>
          <w:lang w:val="en-US"/>
        </w:rPr>
        <w:t>srt</w:t>
      </w:r>
      <w:proofErr w:type="spellEnd"/>
      <w:r w:rsidR="005D68ED">
        <w:rPr>
          <w:lang w:val="en-US"/>
        </w:rPr>
        <w:t xml:space="preserve"> format. Similarly, audio is f</w:t>
      </w:r>
      <w:r w:rsidR="00A05D43">
        <w:rPr>
          <w:lang w:val="en-US"/>
        </w:rPr>
        <w:t>i</w:t>
      </w:r>
      <w:r w:rsidR="005D68ED">
        <w:rPr>
          <w:lang w:val="en-US"/>
        </w:rPr>
        <w:t>rst downloaded as mp</w:t>
      </w:r>
      <w:r w:rsidR="00043A13">
        <w:rPr>
          <w:lang w:val="en-US"/>
        </w:rPr>
        <w:t xml:space="preserve">3 and after is converted to wav with </w:t>
      </w:r>
      <w:proofErr w:type="spellStart"/>
      <w:r w:rsidR="00043A13">
        <w:rPr>
          <w:lang w:val="en-US"/>
        </w:rPr>
        <w:t>FFmpeg</w:t>
      </w:r>
      <w:proofErr w:type="spellEnd"/>
      <w:r w:rsidR="00043A13">
        <w:rPr>
          <w:lang w:val="en-US"/>
        </w:rPr>
        <w:t>.</w:t>
      </w:r>
    </w:p>
    <w:p xmlns:wp14="http://schemas.microsoft.com/office/word/2010/wordml" w:rsidR="00EF0D01" w:rsidP="00565D5F" w:rsidRDefault="00F516F3" w14:paraId="6F8730AE" wp14:textId="77777777">
      <w:pPr>
        <w:pStyle w:val="Heading1"/>
        <w:rPr>
          <w:lang w:val="en-US"/>
        </w:rPr>
      </w:pPr>
      <w:bookmarkStart w:name="_Toc532042338" w:id="21"/>
      <w:r>
        <w:rPr>
          <w:lang w:val="en-US"/>
        </w:rPr>
        <w:t>S</w:t>
      </w:r>
      <w:r w:rsidR="00ED71D4">
        <w:rPr>
          <w:lang w:val="en-US"/>
        </w:rPr>
        <w:t xml:space="preserve">entiment classification model, </w:t>
      </w:r>
      <w:r w:rsidRPr="00F516F3" w:rsidR="00EF0D01">
        <w:rPr>
          <w:lang w:val="en-US"/>
        </w:rPr>
        <w:t>recognize negative, neutral and positive</w:t>
      </w:r>
      <w:r w:rsidR="008E1FDB">
        <w:rPr>
          <w:lang w:val="en-US"/>
        </w:rPr>
        <w:t xml:space="preserve"> </w:t>
      </w:r>
      <w:r w:rsidRPr="00F516F3" w:rsidR="008E1FDB">
        <w:rPr>
          <w:lang w:val="en-US"/>
        </w:rPr>
        <w:t>sentiment</w:t>
      </w:r>
      <w:bookmarkEnd w:id="21"/>
    </w:p>
    <w:p xmlns:wp14="http://schemas.microsoft.com/office/word/2010/wordml" w:rsidR="00962B53" w:rsidP="00962B53" w:rsidRDefault="00962B53" w14:paraId="17A33288" wp14:textId="77777777">
      <w:pPr>
        <w:pStyle w:val="Heading2"/>
        <w:rPr>
          <w:lang w:val="en-US"/>
        </w:rPr>
      </w:pPr>
      <w:bookmarkStart w:name="_Toc532042339" w:id="22"/>
      <w:proofErr w:type="spellStart"/>
      <w:r>
        <w:rPr>
          <w:lang w:val="en-US"/>
        </w:rPr>
        <w:t>Srt</w:t>
      </w:r>
      <w:proofErr w:type="spellEnd"/>
      <w:r>
        <w:rPr>
          <w:lang w:val="en-US"/>
        </w:rPr>
        <w:t xml:space="preserve"> caption file</w:t>
      </w:r>
      <w:bookmarkEnd w:id="22"/>
    </w:p>
    <w:p xmlns:wp14="http://schemas.microsoft.com/office/word/2010/wordml" w:rsidR="00A05D43" w:rsidP="00912EF2" w:rsidRDefault="005A1E88" w14:paraId="4A437547" wp14:textId="77777777">
      <w:pPr>
        <w:rPr>
          <w:lang w:val="en-US"/>
        </w:rPr>
      </w:pPr>
      <w:r>
        <w:rPr>
          <w:lang w:val="en-US"/>
        </w:rPr>
        <w:tab/>
      </w:r>
      <w:r w:rsidR="00245675">
        <w:rPr>
          <w:lang w:val="en-US"/>
        </w:rPr>
        <w:t>The next step is to classify the captions of each video as negative, positive or neutral based on the text.</w:t>
      </w:r>
      <w:r w:rsidR="00A05D43">
        <w:rPr>
          <w:lang w:val="en-US"/>
        </w:rPr>
        <w:t xml:space="preserve"> The .</w:t>
      </w:r>
      <w:proofErr w:type="spellStart"/>
      <w:r w:rsidR="00A05D43">
        <w:rPr>
          <w:lang w:val="en-US"/>
        </w:rPr>
        <w:t>srt</w:t>
      </w:r>
      <w:proofErr w:type="spellEnd"/>
      <w:r w:rsidR="00A05D43">
        <w:rPr>
          <w:lang w:val="en-US"/>
        </w:rPr>
        <w:t xml:space="preserve"> file of each video has the below format. Firstly, is defined the </w:t>
      </w:r>
      <w:r w:rsidR="00FC6744">
        <w:rPr>
          <w:lang w:val="en-US"/>
        </w:rPr>
        <w:t>segment’</w:t>
      </w:r>
      <w:r w:rsidR="00E91C9D">
        <w:rPr>
          <w:lang w:val="en-US"/>
        </w:rPr>
        <w:t>s duration</w:t>
      </w:r>
      <w:r w:rsidR="00FC6744">
        <w:rPr>
          <w:lang w:val="en-US"/>
        </w:rPr>
        <w:t xml:space="preserve"> </w:t>
      </w:r>
      <w:r w:rsidR="00A05D43">
        <w:rPr>
          <w:lang w:val="en-US"/>
        </w:rPr>
        <w:t xml:space="preserve">and after the text. </w:t>
      </w:r>
    </w:p>
    <w:p xmlns:wp14="http://schemas.microsoft.com/office/word/2010/wordml" w:rsidRPr="00E011C1" w:rsidR="00A05D43" w:rsidP="003D79BC" w:rsidRDefault="00A05D43" w14:paraId="40747717" wp14:textId="77777777">
      <w:pPr>
        <w:pStyle w:val="ColorfulList-Accent1"/>
        <w:rPr>
          <w:i/>
          <w:lang w:val="en-US" w:eastAsia="el-GR"/>
        </w:rPr>
      </w:pPr>
      <w:r w:rsidRPr="00E011C1">
        <w:rPr>
          <w:i/>
          <w:lang w:val="en-US" w:eastAsia="el-GR"/>
        </w:rPr>
        <w:t>00:00:05,900 --&gt; 00:00:07,999</w:t>
      </w:r>
    </w:p>
    <w:p xmlns:wp14="http://schemas.microsoft.com/office/word/2010/wordml" w:rsidRPr="00E011C1" w:rsidR="00A05D43" w:rsidP="003D79BC" w:rsidRDefault="00A05D43" w14:paraId="44FC1080" wp14:textId="77777777">
      <w:pPr>
        <w:pStyle w:val="ColorfulList-Accent1"/>
        <w:rPr>
          <w:i/>
          <w:lang w:val="en-US" w:eastAsia="el-GR"/>
        </w:rPr>
      </w:pPr>
      <w:r w:rsidRPr="00E011C1">
        <w:rPr>
          <w:i/>
          <w:lang w:val="en-US" w:eastAsia="el-GR"/>
        </w:rPr>
        <w:t xml:space="preserve">This is a subtitle </w:t>
      </w:r>
      <w:r w:rsidRPr="00E011C1" w:rsidR="00FA4796">
        <w:rPr>
          <w:i/>
          <w:lang w:val="en-US" w:eastAsia="el-GR"/>
        </w:rPr>
        <w:t>for the course multimodal Analysis</w:t>
      </w:r>
    </w:p>
    <w:p xmlns:wp14="http://schemas.microsoft.com/office/word/2010/wordml" w:rsidRPr="00E011C1" w:rsidR="00A05D43" w:rsidP="003D79BC" w:rsidRDefault="00A05D43" w14:paraId="63A486EB" wp14:textId="77777777">
      <w:pPr>
        <w:pStyle w:val="ColorfulList-Accent1"/>
        <w:rPr>
          <w:i/>
          <w:lang w:val="en-US" w:eastAsia="el-GR"/>
        </w:rPr>
      </w:pPr>
      <w:r w:rsidRPr="00E011C1">
        <w:rPr>
          <w:i/>
          <w:lang w:val="en-US" w:eastAsia="el-GR"/>
        </w:rPr>
        <w:t>00:00:10,000 --&gt; 00:00:14,000</w:t>
      </w:r>
    </w:p>
    <w:p xmlns:wp14="http://schemas.microsoft.com/office/word/2010/wordml" w:rsidR="00A05D43" w:rsidP="003D79BC" w:rsidRDefault="00FA4796" w14:paraId="1F8085F2" wp14:textId="77777777">
      <w:pPr>
        <w:pStyle w:val="ColorfulList-Accent1"/>
        <w:rPr>
          <w:i/>
          <w:lang w:val="en-US" w:eastAsia="el-GR"/>
        </w:rPr>
      </w:pPr>
      <w:r w:rsidRPr="00E011C1">
        <w:rPr>
          <w:i/>
          <w:lang w:val="en-US" w:eastAsia="el-GR"/>
        </w:rPr>
        <w:t>This is another subtitle for the course multimodal Analysis</w:t>
      </w:r>
    </w:p>
    <w:p xmlns:wp14="http://schemas.microsoft.com/office/word/2010/wordml" w:rsidRPr="00E011C1" w:rsidR="00E06F12" w:rsidP="00E06F12" w:rsidRDefault="00E06F12" w14:paraId="34306C42" wp14:textId="77777777">
      <w:pPr>
        <w:pStyle w:val="ColorfulList-Accent1"/>
        <w:rPr>
          <w:i/>
          <w:lang w:val="en-US" w:eastAsia="el-GR"/>
        </w:rPr>
      </w:pPr>
      <w:r w:rsidRPr="00E011C1">
        <w:rPr>
          <w:i/>
          <w:lang w:val="en-US" w:eastAsia="el-GR"/>
        </w:rPr>
        <w:t>00:00:1</w:t>
      </w:r>
      <w:r>
        <w:rPr>
          <w:i/>
          <w:lang w:val="en-US" w:eastAsia="el-GR"/>
        </w:rPr>
        <w:t>5</w:t>
      </w:r>
      <w:r w:rsidRPr="00E011C1">
        <w:rPr>
          <w:i/>
          <w:lang w:val="en-US" w:eastAsia="el-GR"/>
        </w:rPr>
        <w:t>,000 --&gt; 00:00:1</w:t>
      </w:r>
      <w:r>
        <w:rPr>
          <w:i/>
          <w:lang w:val="en-US" w:eastAsia="el-GR"/>
        </w:rPr>
        <w:t>5</w:t>
      </w:r>
      <w:r w:rsidRPr="00E011C1">
        <w:rPr>
          <w:i/>
          <w:lang w:val="en-US" w:eastAsia="el-GR"/>
        </w:rPr>
        <w:t>,</w:t>
      </w:r>
      <w:r>
        <w:rPr>
          <w:i/>
          <w:lang w:val="en-US" w:eastAsia="el-GR"/>
        </w:rPr>
        <w:t>100</w:t>
      </w:r>
    </w:p>
    <w:p xmlns:wp14="http://schemas.microsoft.com/office/word/2010/wordml" w:rsidR="00E06F12" w:rsidP="00E06F12" w:rsidRDefault="00E06F12" w14:paraId="64A6F70F" wp14:textId="77777777">
      <w:pPr>
        <w:pStyle w:val="ColorfulList-Accent1"/>
        <w:rPr>
          <w:i/>
          <w:lang w:val="en-US" w:eastAsia="el-GR"/>
        </w:rPr>
      </w:pPr>
      <w:r>
        <w:rPr>
          <w:i/>
          <w:lang w:val="en-US" w:eastAsia="el-GR"/>
        </w:rPr>
        <w:t>[Laughing]</w:t>
      </w:r>
    </w:p>
    <w:p xmlns:wp14="http://schemas.microsoft.com/office/word/2010/wordml" w:rsidRPr="00E011C1" w:rsidR="006347E7" w:rsidP="006347E7" w:rsidRDefault="006347E7" w14:paraId="2FEB81AB" wp14:textId="77777777">
      <w:pPr>
        <w:pStyle w:val="ColorfulList-Accent1"/>
        <w:rPr>
          <w:i/>
          <w:lang w:val="en-US" w:eastAsia="el-GR"/>
        </w:rPr>
      </w:pPr>
      <w:r w:rsidRPr="00E011C1">
        <w:rPr>
          <w:i/>
          <w:lang w:val="en-US" w:eastAsia="el-GR"/>
        </w:rPr>
        <w:t>00:00:1</w:t>
      </w:r>
      <w:r>
        <w:rPr>
          <w:i/>
          <w:lang w:val="en-US" w:eastAsia="el-GR"/>
        </w:rPr>
        <w:t>6</w:t>
      </w:r>
      <w:r w:rsidRPr="00E011C1">
        <w:rPr>
          <w:i/>
          <w:lang w:val="en-US" w:eastAsia="el-GR"/>
        </w:rPr>
        <w:t>,000 --&gt; 00:00:1</w:t>
      </w:r>
      <w:r>
        <w:rPr>
          <w:i/>
          <w:lang w:val="en-US" w:eastAsia="el-GR"/>
        </w:rPr>
        <w:t>7</w:t>
      </w:r>
      <w:r w:rsidRPr="00E011C1">
        <w:rPr>
          <w:i/>
          <w:lang w:val="en-US" w:eastAsia="el-GR"/>
        </w:rPr>
        <w:t>,</w:t>
      </w:r>
      <w:r>
        <w:rPr>
          <w:i/>
          <w:lang w:val="en-US" w:eastAsia="el-GR"/>
        </w:rPr>
        <w:t>000</w:t>
      </w:r>
    </w:p>
    <w:p xmlns:wp14="http://schemas.microsoft.com/office/word/2010/wordml" w:rsidRPr="00E011C1" w:rsidR="006347E7" w:rsidP="006347E7" w:rsidRDefault="006347E7" w14:paraId="1D73CC8D" wp14:textId="77777777">
      <w:pPr>
        <w:pStyle w:val="ColorfulList-Accent1"/>
        <w:rPr>
          <w:i/>
          <w:lang w:val="en-US" w:eastAsia="el-GR"/>
        </w:rPr>
      </w:pPr>
      <w:r>
        <w:rPr>
          <w:i/>
          <w:lang w:val="en-US" w:eastAsia="el-GR"/>
        </w:rPr>
        <w:t xml:space="preserve">[Laughing] And guess, this is another subtitle </w:t>
      </w:r>
    </w:p>
    <w:p xmlns:wp14="http://schemas.microsoft.com/office/word/2010/wordml" w:rsidRPr="00E011C1" w:rsidR="006347E7" w:rsidP="00E06F12" w:rsidRDefault="006347E7" w14:paraId="4B99056E" wp14:textId="77777777">
      <w:pPr>
        <w:pStyle w:val="ColorfulList-Accent1"/>
        <w:rPr>
          <w:i/>
          <w:lang w:val="en-US" w:eastAsia="el-GR"/>
        </w:rPr>
      </w:pPr>
    </w:p>
    <w:p xmlns:wp14="http://schemas.microsoft.com/office/word/2010/wordml" w:rsidR="00E80026" w:rsidP="00245675" w:rsidRDefault="00E80026" w14:paraId="1299C43A" wp14:textId="77777777">
      <w:pPr>
        <w:rPr>
          <w:lang w:val="en-US"/>
        </w:rPr>
      </w:pPr>
    </w:p>
    <w:p xmlns:wp14="http://schemas.microsoft.com/office/word/2010/wordml" w:rsidR="00A05D43" w:rsidP="00A05D43" w:rsidRDefault="00A05D43" w14:paraId="200566BA" wp14:textId="77777777">
      <w:pPr>
        <w:pStyle w:val="Heading2"/>
        <w:rPr>
          <w:lang w:val="en-US"/>
        </w:rPr>
      </w:pPr>
      <w:bookmarkStart w:name="_Toc532042340" w:id="23"/>
      <w:r>
        <w:rPr>
          <w:lang w:val="en-US"/>
        </w:rPr>
        <w:t>Data Preprocessing</w:t>
      </w:r>
      <w:bookmarkEnd w:id="23"/>
      <w:r>
        <w:rPr>
          <w:lang w:val="en-US"/>
        </w:rPr>
        <w:t xml:space="preserve"> </w:t>
      </w:r>
    </w:p>
    <w:p xmlns:wp14="http://schemas.microsoft.com/office/word/2010/wordml" w:rsidR="00A05D43" w:rsidP="0022280B" w:rsidRDefault="00912EF2" w14:paraId="4EBAA30A" wp14:textId="77777777">
      <w:pPr>
        <w:jc w:val="both"/>
        <w:rPr>
          <w:lang w:val="en-US"/>
        </w:rPr>
      </w:pPr>
      <w:r>
        <w:rPr>
          <w:lang w:val="en-US"/>
        </w:rPr>
        <w:tab/>
      </w:r>
      <w:r w:rsidR="004237C5">
        <w:rPr>
          <w:lang w:val="en-US"/>
        </w:rPr>
        <w:t>Capt</w:t>
      </w:r>
      <w:r w:rsidR="00C77471">
        <w:rPr>
          <w:lang w:val="en-US"/>
        </w:rPr>
        <w:t>ions usually contains tags like</w:t>
      </w:r>
      <w:r w:rsidR="004237C5">
        <w:rPr>
          <w:lang w:val="en-US"/>
        </w:rPr>
        <w:t>: cheering, lau</w:t>
      </w:r>
      <w:r w:rsidR="00DB4776">
        <w:rPr>
          <w:lang w:val="en-US"/>
        </w:rPr>
        <w:t>ghing etc. We have excluded the segments that has no actual text and contain only tags.</w:t>
      </w:r>
      <w:r w:rsidR="006347E7">
        <w:rPr>
          <w:lang w:val="en-US"/>
        </w:rPr>
        <w:t xml:space="preserve"> Tags that are included in sentences </w:t>
      </w:r>
      <w:r w:rsidR="00C76CC1">
        <w:rPr>
          <w:lang w:val="en-US"/>
        </w:rPr>
        <w:t xml:space="preserve">are not excluded but </w:t>
      </w:r>
      <w:r w:rsidR="000D72FA">
        <w:rPr>
          <w:lang w:val="en-US"/>
        </w:rPr>
        <w:t xml:space="preserve">are </w:t>
      </w:r>
      <w:r w:rsidR="00C76CC1">
        <w:rPr>
          <w:lang w:val="en-US"/>
        </w:rPr>
        <w:t>t</w:t>
      </w:r>
      <w:r w:rsidR="000D72FA">
        <w:rPr>
          <w:lang w:val="en-US"/>
        </w:rPr>
        <w:t>a</w:t>
      </w:r>
      <w:r w:rsidR="00C76CC1">
        <w:rPr>
          <w:lang w:val="en-US"/>
        </w:rPr>
        <w:t xml:space="preserve">ken into </w:t>
      </w:r>
      <w:r w:rsidR="00B04799">
        <w:rPr>
          <w:lang w:val="en-US"/>
        </w:rPr>
        <w:t>account</w:t>
      </w:r>
      <w:r w:rsidR="00C76CC1">
        <w:rPr>
          <w:lang w:val="en-US"/>
        </w:rPr>
        <w:t xml:space="preserve"> on the sentiment analysis. </w:t>
      </w:r>
      <w:r w:rsidR="00DB4776">
        <w:rPr>
          <w:lang w:val="en-US"/>
        </w:rPr>
        <w:t xml:space="preserve"> </w:t>
      </w:r>
      <w:r w:rsidR="00C77471">
        <w:rPr>
          <w:lang w:val="en-US"/>
        </w:rPr>
        <w:t>Also</w:t>
      </w:r>
      <w:r w:rsidR="0022280B">
        <w:rPr>
          <w:lang w:val="en-US"/>
        </w:rPr>
        <w:t>,</w:t>
      </w:r>
      <w:r w:rsidR="00C77471">
        <w:rPr>
          <w:lang w:val="en-US"/>
        </w:rPr>
        <w:t xml:space="preserve"> we have excluded segments whose duration is less than 2 secs. As our task it to recognize the sentiment of an audio, very small segments have no </w:t>
      </w:r>
      <w:r w:rsidR="00B04C0E">
        <w:rPr>
          <w:lang w:val="en-US"/>
        </w:rPr>
        <w:t>valuable information</w:t>
      </w:r>
      <w:r w:rsidR="00C77471">
        <w:rPr>
          <w:lang w:val="en-US"/>
        </w:rPr>
        <w:t xml:space="preserve">. </w:t>
      </w:r>
    </w:p>
    <w:p xmlns:wp14="http://schemas.microsoft.com/office/word/2010/wordml" w:rsidR="00B04C0E" w:rsidP="0022280B" w:rsidRDefault="00B04C0E" w14:paraId="4DDBEF00" wp14:textId="77777777">
      <w:pPr>
        <w:jc w:val="both"/>
        <w:rPr>
          <w:lang w:val="en-US"/>
        </w:rPr>
      </w:pPr>
    </w:p>
    <w:p xmlns:wp14="http://schemas.microsoft.com/office/word/2010/wordml" w:rsidR="00B04C0E" w:rsidP="00B04C0E" w:rsidRDefault="00B04C0E" w14:paraId="22A49344" wp14:textId="77777777">
      <w:pPr>
        <w:pStyle w:val="Heading2"/>
        <w:rPr>
          <w:lang w:val="en-US"/>
        </w:rPr>
      </w:pPr>
      <w:bookmarkStart w:name="_Toc532042341" w:id="24"/>
      <w:r>
        <w:rPr>
          <w:lang w:val="en-US"/>
        </w:rPr>
        <w:t>Sentiment classifier</w:t>
      </w:r>
      <w:bookmarkEnd w:id="24"/>
    </w:p>
    <w:p xmlns:wp14="http://schemas.microsoft.com/office/word/2010/wordml" w:rsidR="00B04C0E" w:rsidP="00B04C0E" w:rsidRDefault="00B04799" w14:paraId="081FDA62" wp14:textId="77777777">
      <w:pPr>
        <w:rPr>
          <w:lang w:val="en-US"/>
        </w:rPr>
      </w:pPr>
      <w:r>
        <w:rPr>
          <w:lang w:val="en-US"/>
        </w:rPr>
        <w:tab/>
      </w:r>
      <w:r w:rsidR="00B04C0E">
        <w:rPr>
          <w:lang w:val="en-US"/>
        </w:rPr>
        <w:t>Since we have cleaned the data, the next step is to use some sentiment classifiers for classifying the captions in</w:t>
      </w:r>
      <w:r w:rsidR="00911D6E">
        <w:rPr>
          <w:lang w:val="en-US"/>
        </w:rPr>
        <w:t>to</w:t>
      </w:r>
      <w:r w:rsidR="00B04C0E">
        <w:rPr>
          <w:lang w:val="en-US"/>
        </w:rPr>
        <w:t xml:space="preserve"> 3 sentiments</w:t>
      </w:r>
      <w:r w:rsidR="00911D6E">
        <w:rPr>
          <w:lang w:val="en-US"/>
        </w:rPr>
        <w:t xml:space="preserve"> (positive, negative, neutral)</w:t>
      </w:r>
      <w:r w:rsidR="00B04C0E">
        <w:rPr>
          <w:lang w:val="en-US"/>
        </w:rPr>
        <w:t>.</w:t>
      </w:r>
    </w:p>
    <w:p xmlns:wp14="http://schemas.microsoft.com/office/word/2010/wordml" w:rsidR="006D3541" w:rsidP="00B04C0E" w:rsidRDefault="006D3541" w14:paraId="1BF028F9" wp14:textId="77777777">
      <w:pPr>
        <w:rPr>
          <w:lang w:val="en-US"/>
        </w:rPr>
      </w:pPr>
      <w:r>
        <w:rPr>
          <w:lang w:val="en-US"/>
        </w:rPr>
        <w:t xml:space="preserve">Vader lexicon, text blob </w:t>
      </w:r>
      <w:r w:rsidRPr="00774906">
        <w:rPr>
          <w:lang w:val="en-US"/>
        </w:rPr>
        <w:t xml:space="preserve">and </w:t>
      </w:r>
      <w:proofErr w:type="spellStart"/>
      <w:r w:rsidRPr="006D3541">
        <w:rPr>
          <w:lang w:val="en-US"/>
        </w:rPr>
        <w:t>pattern.en</w:t>
      </w:r>
      <w:proofErr w:type="spellEnd"/>
      <w:r w:rsidRPr="006D3541">
        <w:rPr>
          <w:lang w:val="en-US"/>
        </w:rPr>
        <w:t> module</w:t>
      </w:r>
      <w:r w:rsidR="00A05FA4">
        <w:rPr>
          <w:lang w:val="en-US"/>
        </w:rPr>
        <w:t xml:space="preserve"> have been used for that.</w:t>
      </w:r>
      <w:r w:rsidR="00663DEE">
        <w:rPr>
          <w:lang w:val="en-US"/>
        </w:rPr>
        <w:t xml:space="preserve"> </w:t>
      </w:r>
    </w:p>
    <w:p xmlns:wp14="http://schemas.microsoft.com/office/word/2010/wordml" w:rsidR="00774906" w:rsidP="007C4678" w:rsidRDefault="00774906" w14:paraId="6029C28B" wp14:textId="77777777">
      <w:pPr>
        <w:pStyle w:val="Heading3"/>
        <w:rPr>
          <w:lang w:val="en-US"/>
        </w:rPr>
      </w:pPr>
      <w:bookmarkStart w:name="_Toc532042342" w:id="25"/>
      <w:r>
        <w:rPr>
          <w:lang w:val="en-US"/>
        </w:rPr>
        <w:t>Vader</w:t>
      </w:r>
      <w:bookmarkEnd w:id="25"/>
    </w:p>
    <w:p xmlns:wp14="http://schemas.microsoft.com/office/word/2010/wordml" w:rsidR="00774906" w:rsidP="00BB492F" w:rsidRDefault="00774906" w14:paraId="49261B92" wp14:textId="77777777">
      <w:pPr>
        <w:jc w:val="both"/>
        <w:rPr>
          <w:lang w:val="en-US"/>
        </w:rPr>
      </w:pPr>
      <w:r w:rsidRPr="00774906">
        <w:rPr>
          <w:lang w:val="en-US"/>
        </w:rPr>
        <w:t>VADER produces four sentiment metrics</w:t>
      </w:r>
      <w:r>
        <w:rPr>
          <w:lang w:val="en-US"/>
        </w:rPr>
        <w:t>.</w:t>
      </w:r>
      <w:r w:rsidR="007D23C2">
        <w:rPr>
          <w:lang w:val="en-US"/>
        </w:rPr>
        <w:t xml:space="preserve"> The </w:t>
      </w:r>
      <w:r w:rsidRPr="00774906">
        <w:rPr>
          <w:lang w:val="en-US"/>
        </w:rPr>
        <w:t xml:space="preserve">first three, positive, neutral and negative, represent the proportion of the text that falls into those categories. The final metric, the compound score, is the sum of all of the lexicon ratings which have been </w:t>
      </w:r>
      <w:proofErr w:type="spellStart"/>
      <w:r w:rsidRPr="00774906">
        <w:rPr>
          <w:lang w:val="en-US"/>
        </w:rPr>
        <w:t>standardised</w:t>
      </w:r>
      <w:proofErr w:type="spellEnd"/>
      <w:r w:rsidRPr="00774906">
        <w:rPr>
          <w:lang w:val="en-US"/>
        </w:rPr>
        <w:t xml:space="preserve"> to range between -1 and 1</w:t>
      </w:r>
      <w:r>
        <w:rPr>
          <w:lang w:val="en-US"/>
        </w:rPr>
        <w:t xml:space="preserve"> and shows how strong is the recognized sentiment.</w:t>
      </w:r>
      <w:r w:rsidR="007D10D1">
        <w:rPr>
          <w:lang w:val="en-US"/>
        </w:rPr>
        <w:t xml:space="preserve"> Positive score means positive sentiment, negative means negative sentiment and zero means neutral sentiment.</w:t>
      </w:r>
    </w:p>
    <w:p xmlns:wp14="http://schemas.microsoft.com/office/word/2010/wordml" w:rsidR="007C4678" w:rsidP="007C4678" w:rsidRDefault="007C4678" w14:paraId="68F4872A" wp14:textId="77777777">
      <w:pPr>
        <w:pStyle w:val="Heading3"/>
        <w:rPr>
          <w:lang w:val="en-US"/>
        </w:rPr>
      </w:pPr>
      <w:bookmarkStart w:name="_Toc532042343" w:id="26"/>
      <w:r>
        <w:rPr>
          <w:lang w:val="en-US"/>
        </w:rPr>
        <w:t>Text blob</w:t>
      </w:r>
      <w:bookmarkEnd w:id="26"/>
    </w:p>
    <w:p xmlns:wp14="http://schemas.microsoft.com/office/word/2010/wordml" w:rsidRPr="001D0556" w:rsidR="0023306E" w:rsidP="00BB492F" w:rsidRDefault="0023306E" w14:paraId="33B959BA" wp14:textId="77777777">
      <w:pPr>
        <w:jc w:val="both"/>
        <w:rPr>
          <w:lang w:val="en-US"/>
        </w:rPr>
      </w:pPr>
      <w:r w:rsidRPr="008B5990">
        <w:rPr>
          <w:rFonts w:ascii="Times New Roman" w:hAnsi="Times New Roman" w:cs="Times New Roman"/>
          <w:color w:val="000000"/>
          <w:sz w:val="24"/>
          <w:szCs w:val="24"/>
          <w:shd w:val="clear" w:color="auto" w:fill="FFFFFF"/>
          <w:lang w:val="en-US"/>
        </w:rPr>
        <w:t>The </w:t>
      </w:r>
      <w:hyperlink w:tooltip="textblob.blob.TextBlob.sentiment" w:history="1" w:anchor="textblob.blob.TextBlob.sentiment" r:id="rId11">
        <w:r w:rsidRPr="008B5990">
          <w:rPr>
            <w:rStyle w:val="pre"/>
            <w:rFonts w:ascii="Times New Roman" w:hAnsi="Times New Roman" w:cs="Times New Roman"/>
            <w:bCs/>
            <w:color w:val="000000"/>
            <w:sz w:val="24"/>
            <w:szCs w:val="24"/>
            <w:lang w:val="en-US"/>
          </w:rPr>
          <w:t>sentiment</w:t>
        </w:r>
      </w:hyperlink>
      <w:r w:rsidRPr="008B5990">
        <w:rPr>
          <w:rFonts w:ascii="Times New Roman" w:hAnsi="Times New Roman" w:cs="Times New Roman"/>
          <w:color w:val="000000"/>
          <w:sz w:val="24"/>
          <w:szCs w:val="24"/>
          <w:shd w:val="clear" w:color="auto" w:fill="FFFFFF"/>
          <w:lang w:val="en-US"/>
        </w:rPr>
        <w:t xml:space="preserve"> property of text blob returns a tuple </w:t>
      </w:r>
      <w:r w:rsidR="004E5971">
        <w:rPr>
          <w:rFonts w:ascii="Times New Roman" w:hAnsi="Times New Roman" w:cs="Times New Roman"/>
          <w:color w:val="000000"/>
          <w:sz w:val="24"/>
          <w:szCs w:val="24"/>
          <w:shd w:val="clear" w:color="auto" w:fill="FFFFFF"/>
          <w:lang w:val="en-US"/>
        </w:rPr>
        <w:t>of (</w:t>
      </w:r>
      <w:r w:rsidRPr="008B5990">
        <w:rPr>
          <w:rStyle w:val="pre"/>
          <w:rFonts w:ascii="Times New Roman" w:hAnsi="Times New Roman" w:cs="Times New Roman"/>
          <w:color w:val="000000"/>
          <w:sz w:val="24"/>
          <w:szCs w:val="24"/>
          <w:shd w:val="clear" w:color="auto" w:fill="FFFFFF"/>
          <w:lang w:val="en-US"/>
        </w:rPr>
        <w:t>polarity,</w:t>
      </w:r>
      <w:r w:rsidR="00257A34">
        <w:rPr>
          <w:rStyle w:val="pre"/>
          <w:rFonts w:ascii="Times New Roman" w:hAnsi="Times New Roman" w:cs="Times New Roman"/>
          <w:color w:val="000000"/>
          <w:sz w:val="24"/>
          <w:szCs w:val="24"/>
          <w:shd w:val="clear" w:color="auto" w:fill="FFFFFF"/>
          <w:lang w:val="en-US"/>
        </w:rPr>
        <w:t xml:space="preserve"> </w:t>
      </w:r>
      <w:r w:rsidRPr="008B5990">
        <w:rPr>
          <w:rStyle w:val="pre"/>
          <w:rFonts w:ascii="Times New Roman" w:hAnsi="Times New Roman" w:cs="Times New Roman"/>
          <w:color w:val="000000"/>
          <w:sz w:val="24"/>
          <w:szCs w:val="24"/>
          <w:shd w:val="clear" w:color="auto" w:fill="FFFFFF"/>
          <w:lang w:val="en-US"/>
        </w:rPr>
        <w:t>subjectivity)</w:t>
      </w:r>
      <w:r w:rsidRPr="008B5990">
        <w:rPr>
          <w:rFonts w:ascii="Times New Roman" w:hAnsi="Times New Roman" w:cs="Times New Roman"/>
          <w:color w:val="000000"/>
          <w:sz w:val="24"/>
          <w:szCs w:val="24"/>
          <w:shd w:val="clear" w:color="auto" w:fill="FFFFFF"/>
          <w:lang w:val="en-US"/>
        </w:rPr>
        <w:t xml:space="preserve">. The polarity score is a float within the range [-1.0, 1.0]. The subjectivity is a float within the range [0.0, 1.0] where 0.0 is very objective and 1.0 is very subjective. </w:t>
      </w:r>
      <w:r w:rsidR="00A675B9">
        <w:rPr>
          <w:rFonts w:ascii="Times New Roman" w:hAnsi="Times New Roman" w:cs="Times New Roman"/>
          <w:color w:val="000000"/>
          <w:sz w:val="24"/>
          <w:szCs w:val="24"/>
          <w:shd w:val="clear" w:color="auto" w:fill="FFFFFF"/>
          <w:lang w:val="en-US"/>
        </w:rPr>
        <w:t xml:space="preserve"> </w:t>
      </w:r>
      <w:r w:rsidR="00A675B9">
        <w:rPr>
          <w:lang w:val="en-US"/>
        </w:rPr>
        <w:t>Positive polarity means positive sentiment, negative means negative sentiment and zero means neutral sentiment.</w:t>
      </w:r>
    </w:p>
    <w:p xmlns:wp14="http://schemas.microsoft.com/office/word/2010/wordml" w:rsidR="0023306E" w:rsidP="0023306E" w:rsidRDefault="008807AB" w14:paraId="6961206D" wp14:textId="77777777">
      <w:pPr>
        <w:pStyle w:val="Heading3"/>
        <w:rPr>
          <w:lang w:val="en-US"/>
        </w:rPr>
      </w:pPr>
      <w:bookmarkStart w:name="_Toc532042344" w:id="27"/>
      <w:proofErr w:type="spellStart"/>
      <w:r>
        <w:rPr>
          <w:lang w:val="en-US"/>
        </w:rPr>
        <w:t>P</w:t>
      </w:r>
      <w:r w:rsidRPr="006D3541" w:rsidR="0023306E">
        <w:rPr>
          <w:lang w:val="en-US"/>
        </w:rPr>
        <w:t>attern.en</w:t>
      </w:r>
      <w:bookmarkEnd w:id="27"/>
      <w:proofErr w:type="spellEnd"/>
      <w:r w:rsidRPr="006D3541" w:rsidR="0023306E">
        <w:rPr>
          <w:lang w:val="en-US"/>
        </w:rPr>
        <w:t> </w:t>
      </w:r>
    </w:p>
    <w:p xmlns:wp14="http://schemas.microsoft.com/office/word/2010/wordml" w:rsidR="008A6C10" w:rsidP="004E528E" w:rsidRDefault="00BB492F" w14:paraId="6C45CF34" wp14:textId="77777777">
      <w:pPr>
        <w:jc w:val="both"/>
        <w:rPr>
          <w:lang w:val="en-US"/>
        </w:rPr>
      </w:pPr>
      <w:r w:rsidRPr="008B5990">
        <w:rPr>
          <w:rFonts w:ascii="Times New Roman" w:hAnsi="Times New Roman" w:cs="Times New Roman"/>
          <w:color w:val="000000"/>
          <w:sz w:val="23"/>
          <w:szCs w:val="23"/>
          <w:shd w:val="clear" w:color="auto" w:fill="FFFFFF"/>
          <w:lang w:val="en-US"/>
        </w:rPr>
        <w:t xml:space="preserve">The </w:t>
      </w:r>
      <w:proofErr w:type="spellStart"/>
      <w:r w:rsidRPr="008B5990">
        <w:rPr>
          <w:rFonts w:ascii="Times New Roman" w:hAnsi="Times New Roman" w:cs="Times New Roman"/>
          <w:color w:val="000000"/>
          <w:sz w:val="23"/>
          <w:szCs w:val="23"/>
          <w:shd w:val="clear" w:color="auto" w:fill="FFFFFF"/>
          <w:lang w:val="en-US"/>
        </w:rPr>
        <w:t>pattern.en</w:t>
      </w:r>
      <w:proofErr w:type="spellEnd"/>
      <w:r w:rsidRPr="008B5990">
        <w:rPr>
          <w:rFonts w:ascii="Times New Roman" w:hAnsi="Times New Roman" w:cs="Times New Roman"/>
          <w:color w:val="000000"/>
          <w:sz w:val="23"/>
          <w:szCs w:val="23"/>
          <w:shd w:val="clear" w:color="auto" w:fill="FFFFFF"/>
          <w:lang w:val="en-US"/>
        </w:rPr>
        <w:t xml:space="preserve"> module contains a fast part-of-speech tagger for English sentiment analysis.</w:t>
      </w:r>
      <w:r w:rsidR="001D0556">
        <w:rPr>
          <w:rFonts w:ascii="Times New Roman" w:hAnsi="Times New Roman" w:cs="Times New Roman"/>
          <w:color w:val="000000"/>
          <w:sz w:val="23"/>
          <w:szCs w:val="23"/>
          <w:shd w:val="clear" w:color="auto" w:fill="FFFFFF"/>
          <w:lang w:val="en-US"/>
        </w:rPr>
        <w:t xml:space="preserve"> </w:t>
      </w:r>
      <w:r w:rsidR="001D0556">
        <w:rPr>
          <w:lang w:val="en-US"/>
        </w:rPr>
        <w:t>Positive result means positive sentiment, negative means negative sentiment and zero means neutral sentiment.</w:t>
      </w:r>
    </w:p>
    <w:p xmlns:wp14="http://schemas.microsoft.com/office/word/2010/wordml" w:rsidR="00BB492F" w:rsidP="00BB492F" w:rsidRDefault="00BB492F" w14:paraId="1510AB18" wp14:textId="77777777">
      <w:pPr>
        <w:pStyle w:val="Heading3"/>
        <w:rPr>
          <w:lang w:val="en-US"/>
        </w:rPr>
      </w:pPr>
      <w:bookmarkStart w:name="_Toc532042345" w:id="28"/>
      <w:r>
        <w:rPr>
          <w:lang w:val="en-US"/>
        </w:rPr>
        <w:t>Final sentiment</w:t>
      </w:r>
      <w:r w:rsidR="0071710B">
        <w:rPr>
          <w:lang w:val="en-US"/>
        </w:rPr>
        <w:t xml:space="preserve"> decision</w:t>
      </w:r>
      <w:bookmarkEnd w:id="28"/>
    </w:p>
    <w:p xmlns:wp14="http://schemas.microsoft.com/office/word/2010/wordml" w:rsidR="00C32768" w:rsidP="00CC3A59" w:rsidRDefault="00900B19" w14:paraId="32048152" wp14:textId="77777777">
      <w:pPr>
        <w:jc w:val="both"/>
        <w:rPr>
          <w:lang w:val="en-US"/>
        </w:rPr>
      </w:pPr>
      <w:r>
        <w:rPr>
          <w:lang w:val="en-US"/>
        </w:rPr>
        <w:tab/>
      </w:r>
      <w:r w:rsidR="008A6C10">
        <w:rPr>
          <w:lang w:val="en-US"/>
        </w:rPr>
        <w:t xml:space="preserve">We choose to create a model with high </w:t>
      </w:r>
      <w:r w:rsidR="00BB492F">
        <w:rPr>
          <w:lang w:val="en-US"/>
        </w:rPr>
        <w:t>precision,</w:t>
      </w:r>
      <w:r w:rsidR="000909A2">
        <w:rPr>
          <w:lang w:val="en-US"/>
        </w:rPr>
        <w:t xml:space="preserve"> </w:t>
      </w:r>
      <w:r w:rsidR="008A6C10">
        <w:rPr>
          <w:lang w:val="en-US"/>
        </w:rPr>
        <w:t>for tha</w:t>
      </w:r>
      <w:r w:rsidR="00BB492F">
        <w:rPr>
          <w:lang w:val="en-US"/>
        </w:rPr>
        <w:t>t</w:t>
      </w:r>
      <w:r w:rsidR="008A6C10">
        <w:rPr>
          <w:lang w:val="en-US"/>
        </w:rPr>
        <w:t xml:space="preserve"> reason </w:t>
      </w:r>
      <w:r w:rsidR="00BB492F">
        <w:rPr>
          <w:lang w:val="en-US"/>
        </w:rPr>
        <w:t>we t</w:t>
      </w:r>
      <w:r w:rsidR="00800123">
        <w:rPr>
          <w:lang w:val="en-US"/>
        </w:rPr>
        <w:t xml:space="preserve">ook </w:t>
      </w:r>
      <w:r w:rsidR="00BB492F">
        <w:rPr>
          <w:lang w:val="en-US"/>
        </w:rPr>
        <w:t xml:space="preserve">in </w:t>
      </w:r>
      <w:r w:rsidR="00800123">
        <w:rPr>
          <w:lang w:val="en-US"/>
        </w:rPr>
        <w:t>mind only the segments that we we</w:t>
      </w:r>
      <w:r w:rsidR="00BB492F">
        <w:rPr>
          <w:lang w:val="en-US"/>
        </w:rPr>
        <w:t>re “sure” about their sentiment</w:t>
      </w:r>
      <w:r w:rsidR="00DE3A60">
        <w:rPr>
          <w:lang w:val="en-US"/>
        </w:rPr>
        <w:t xml:space="preserve"> (positive, negative, neutral)</w:t>
      </w:r>
      <w:r w:rsidR="00BB492F">
        <w:rPr>
          <w:lang w:val="en-US"/>
        </w:rPr>
        <w:t xml:space="preserve">. </w:t>
      </w:r>
      <w:r w:rsidR="00DE3A60">
        <w:rPr>
          <w:lang w:val="en-US"/>
        </w:rPr>
        <w:t xml:space="preserve">We have excluded segments at which the above sentiment classifiers had different results. After, as final score of sentiment we decided to use the average outcome of </w:t>
      </w:r>
      <w:r w:rsidR="0095635B">
        <w:rPr>
          <w:lang w:val="en-US"/>
        </w:rPr>
        <w:t xml:space="preserve">the </w:t>
      </w:r>
      <w:r w:rsidR="00DE3A60">
        <w:rPr>
          <w:lang w:val="en-US"/>
        </w:rPr>
        <w:t xml:space="preserve">3 classifiers for </w:t>
      </w:r>
      <w:r w:rsidR="0095635B">
        <w:rPr>
          <w:lang w:val="en-US"/>
        </w:rPr>
        <w:t>each</w:t>
      </w:r>
      <w:r w:rsidR="00DE3A60">
        <w:rPr>
          <w:lang w:val="en-US"/>
        </w:rPr>
        <w:t xml:space="preserve"> segment.</w:t>
      </w:r>
      <w:r w:rsidR="00371260">
        <w:rPr>
          <w:lang w:val="en-US"/>
        </w:rPr>
        <w:t xml:space="preserve"> </w:t>
      </w:r>
      <w:r w:rsidR="00C32768">
        <w:rPr>
          <w:lang w:val="en-US"/>
        </w:rPr>
        <w:t xml:space="preserve">Only these segments will be used at </w:t>
      </w:r>
      <w:r w:rsidR="002300B0">
        <w:rPr>
          <w:lang w:val="en-US"/>
        </w:rPr>
        <w:t>the next step of audio analysis, segment with different polarities based on 3 sentiment classifiers excluded.</w:t>
      </w:r>
    </w:p>
    <w:p xmlns:wp14="http://schemas.microsoft.com/office/word/2010/wordml" w:rsidR="008A6C10" w:rsidP="00CC3A59" w:rsidRDefault="00573B7A" w14:paraId="211087A1" wp14:textId="77777777">
      <w:pPr>
        <w:jc w:val="both"/>
        <w:rPr>
          <w:lang w:val="en-US"/>
        </w:rPr>
      </w:pPr>
      <w:r>
        <w:rPr>
          <w:lang w:val="en-US"/>
        </w:rPr>
        <w:tab/>
      </w:r>
      <w:r w:rsidR="00CB708A">
        <w:rPr>
          <w:lang w:val="en-US"/>
        </w:rPr>
        <w:t xml:space="preserve">The </w:t>
      </w:r>
      <w:r w:rsidR="00422595">
        <w:rPr>
          <w:lang w:val="en-US"/>
        </w:rPr>
        <w:t>outcome</w:t>
      </w:r>
      <w:r w:rsidR="009437EE">
        <w:rPr>
          <w:lang w:val="en-US"/>
        </w:rPr>
        <w:t xml:space="preserve"> of each video will be saved at a csv file located at /</w:t>
      </w:r>
      <w:proofErr w:type="spellStart"/>
      <w:r w:rsidR="009437EE">
        <w:rPr>
          <w:lang w:val="en-US"/>
        </w:rPr>
        <w:t>polarity_csv</w:t>
      </w:r>
      <w:proofErr w:type="spellEnd"/>
      <w:r w:rsidR="009437EE">
        <w:rPr>
          <w:lang w:val="en-US"/>
        </w:rPr>
        <w:t>/ with the name polarity_videoId.csv</w:t>
      </w:r>
      <w:r w:rsidR="00A35A70">
        <w:rPr>
          <w:lang w:val="en-US"/>
        </w:rPr>
        <w:t xml:space="preserve">. At this file will be written the several segments </w:t>
      </w:r>
      <w:r w:rsidR="00422595">
        <w:rPr>
          <w:lang w:val="en-US"/>
        </w:rPr>
        <w:t>duration</w:t>
      </w:r>
      <w:r w:rsidR="00DC2228">
        <w:rPr>
          <w:lang w:val="en-US"/>
        </w:rPr>
        <w:t xml:space="preserve"> [</w:t>
      </w:r>
      <w:proofErr w:type="spellStart"/>
      <w:r w:rsidR="00DC2228">
        <w:rPr>
          <w:lang w:val="en-US"/>
        </w:rPr>
        <w:t>strat</w:t>
      </w:r>
      <w:proofErr w:type="spellEnd"/>
      <w:r w:rsidR="00DC2228">
        <w:rPr>
          <w:lang w:val="en-US"/>
        </w:rPr>
        <w:t>-end]</w:t>
      </w:r>
      <w:r w:rsidR="00A35A70">
        <w:rPr>
          <w:lang w:val="en-US"/>
        </w:rPr>
        <w:t xml:space="preserve"> followed by the polarity score. This information will also be saved as a pickle file at the path </w:t>
      </w:r>
      <w:r w:rsidR="00A0047F">
        <w:rPr>
          <w:lang w:val="en-US"/>
        </w:rPr>
        <w:t>/</w:t>
      </w:r>
      <w:proofErr w:type="spellStart"/>
      <w:r w:rsidR="00A35A70">
        <w:rPr>
          <w:lang w:val="en-US"/>
        </w:rPr>
        <w:t>pickle_list</w:t>
      </w:r>
      <w:r w:rsidR="00A0047F">
        <w:rPr>
          <w:lang w:val="en-US"/>
        </w:rPr>
        <w:t>s</w:t>
      </w:r>
      <w:proofErr w:type="spellEnd"/>
      <w:r w:rsidR="00A0047F">
        <w:rPr>
          <w:lang w:val="en-US"/>
        </w:rPr>
        <w:t>/</w:t>
      </w:r>
      <w:r w:rsidR="00A35A70">
        <w:rPr>
          <w:lang w:val="en-US"/>
        </w:rPr>
        <w:t xml:space="preserve"> with the name </w:t>
      </w:r>
      <w:proofErr w:type="spellStart"/>
      <w:r w:rsidR="00A35A70">
        <w:rPr>
          <w:lang w:val="en-US"/>
        </w:rPr>
        <w:t>polarity_videoId.p</w:t>
      </w:r>
      <w:proofErr w:type="spellEnd"/>
      <w:r w:rsidR="006A2C43">
        <w:rPr>
          <w:lang w:val="en-US"/>
        </w:rPr>
        <w:t>. These fil</w:t>
      </w:r>
      <w:r w:rsidR="00C472D8">
        <w:rPr>
          <w:lang w:val="en-US"/>
        </w:rPr>
        <w:t>e</w:t>
      </w:r>
      <w:r w:rsidR="006A2C43">
        <w:rPr>
          <w:lang w:val="en-US"/>
        </w:rPr>
        <w:t>s will be used from the audio classifier at the next step.</w:t>
      </w:r>
    </w:p>
    <w:p xmlns:wp14="http://schemas.microsoft.com/office/word/2010/wordml" w:rsidR="00044285" w:rsidP="00CC3A59" w:rsidRDefault="00044285" w14:paraId="1C1749D0" wp14:textId="77777777">
      <w:pPr>
        <w:jc w:val="both"/>
        <w:rPr>
          <w:lang w:val="en-US"/>
        </w:rPr>
      </w:pPr>
      <w:r>
        <w:rPr>
          <w:lang w:val="en-US"/>
        </w:rPr>
        <w:t>For example</w:t>
      </w:r>
      <w:r w:rsidR="00CE50AE">
        <w:rPr>
          <w:lang w:val="en-US"/>
        </w:rPr>
        <w:t>,</w:t>
      </w:r>
      <w:r>
        <w:rPr>
          <w:lang w:val="en-US"/>
        </w:rPr>
        <w:t xml:space="preserve"> the context of the file polarity_1.csv</w:t>
      </w:r>
      <w:r w:rsidR="00C3537A">
        <w:rPr>
          <w:lang w:val="en-US"/>
        </w:rPr>
        <w:t>:</w:t>
      </w:r>
    </w:p>
    <w:p xmlns:wp14="http://schemas.microsoft.com/office/word/2010/wordml" w:rsidRPr="00C3537A" w:rsidR="00C3537A" w:rsidP="005259C1" w:rsidRDefault="005259C1" w14:paraId="7934CB77" wp14:textId="77777777">
      <w:pPr>
        <w:rPr>
          <w:i/>
          <w:sz w:val="20"/>
          <w:szCs w:val="20"/>
          <w:lang w:val="en-US"/>
        </w:rPr>
      </w:pPr>
      <w:r>
        <w:rPr>
          <w:i/>
          <w:sz w:val="20"/>
          <w:szCs w:val="20"/>
          <w:lang w:val="en-US"/>
        </w:rPr>
        <w:tab/>
      </w:r>
      <w:r w:rsidRPr="00C3537A" w:rsidR="00C3537A">
        <w:rPr>
          <w:i/>
          <w:sz w:val="20"/>
          <w:szCs w:val="20"/>
          <w:lang w:val="en-US"/>
        </w:rPr>
        <w:t>"00:00:51,319",0.10695</w:t>
      </w:r>
    </w:p>
    <w:p xmlns:wp14="http://schemas.microsoft.com/office/word/2010/wordml" w:rsidRPr="00C3537A" w:rsidR="00C3537A" w:rsidP="005259C1" w:rsidRDefault="005259C1" w14:paraId="4B67BB78" wp14:textId="77777777">
      <w:pPr>
        <w:rPr>
          <w:i/>
          <w:sz w:val="20"/>
          <w:szCs w:val="20"/>
          <w:lang w:val="en-US"/>
        </w:rPr>
      </w:pPr>
      <w:r>
        <w:rPr>
          <w:i/>
          <w:sz w:val="20"/>
          <w:szCs w:val="20"/>
          <w:lang w:val="en-US"/>
        </w:rPr>
        <w:tab/>
      </w:r>
      <w:r w:rsidRPr="00C3537A" w:rsidR="00C3537A">
        <w:rPr>
          <w:i/>
          <w:sz w:val="20"/>
          <w:szCs w:val="20"/>
          <w:lang w:val="en-US"/>
        </w:rPr>
        <w:t>"00:00:58,930",0.67985</w:t>
      </w:r>
    </w:p>
    <w:p xmlns:wp14="http://schemas.microsoft.com/office/word/2010/wordml" w:rsidRPr="00C3537A" w:rsidR="00C3537A" w:rsidP="005259C1" w:rsidRDefault="005259C1" w14:paraId="6D315D71" wp14:textId="77777777">
      <w:pPr>
        <w:rPr>
          <w:i/>
          <w:sz w:val="20"/>
          <w:szCs w:val="20"/>
          <w:lang w:val="en-US"/>
        </w:rPr>
      </w:pPr>
      <w:r>
        <w:rPr>
          <w:i/>
          <w:sz w:val="20"/>
          <w:szCs w:val="20"/>
          <w:lang w:val="en-US"/>
        </w:rPr>
        <w:tab/>
      </w:r>
      <w:r w:rsidRPr="00C3537A" w:rsidR="00C3537A">
        <w:rPr>
          <w:i/>
          <w:sz w:val="20"/>
          <w:szCs w:val="20"/>
          <w:lang w:val="en-US"/>
        </w:rPr>
        <w:t>"00:01:04,640",0.43745</w:t>
      </w:r>
    </w:p>
    <w:p xmlns:wp14="http://schemas.microsoft.com/office/word/2010/wordml" w:rsidRPr="00C3537A" w:rsidR="00C3537A" w:rsidP="005259C1" w:rsidRDefault="005259C1" w14:paraId="0A44E98D" wp14:textId="77777777">
      <w:pPr>
        <w:rPr>
          <w:i/>
          <w:sz w:val="20"/>
          <w:szCs w:val="20"/>
          <w:lang w:val="en-US"/>
        </w:rPr>
      </w:pPr>
      <w:r>
        <w:rPr>
          <w:i/>
          <w:sz w:val="20"/>
          <w:szCs w:val="20"/>
          <w:lang w:val="en-US"/>
        </w:rPr>
        <w:tab/>
      </w:r>
      <w:r w:rsidRPr="00C3537A" w:rsidR="00C3537A">
        <w:rPr>
          <w:i/>
          <w:sz w:val="20"/>
          <w:szCs w:val="20"/>
          <w:lang w:val="en-US"/>
        </w:rPr>
        <w:t>"00:01:17,030",-0.1839838383838384</w:t>
      </w:r>
    </w:p>
    <w:p xmlns:wp14="http://schemas.microsoft.com/office/word/2010/wordml" w:rsidRPr="00C3537A" w:rsidR="00C3537A" w:rsidP="005259C1" w:rsidRDefault="005259C1" w14:paraId="55829306" wp14:textId="77777777">
      <w:pPr>
        <w:rPr>
          <w:i/>
          <w:sz w:val="20"/>
          <w:szCs w:val="20"/>
          <w:lang w:val="en-US"/>
        </w:rPr>
      </w:pPr>
      <w:r>
        <w:rPr>
          <w:i/>
          <w:sz w:val="20"/>
          <w:szCs w:val="20"/>
          <w:lang w:val="en-US"/>
        </w:rPr>
        <w:tab/>
      </w:r>
      <w:r w:rsidRPr="00C3537A" w:rsidR="00C3537A">
        <w:rPr>
          <w:i/>
          <w:sz w:val="20"/>
          <w:szCs w:val="20"/>
          <w:lang w:val="en-US"/>
        </w:rPr>
        <w:t>"00:01:20,690",0.0</w:t>
      </w:r>
    </w:p>
    <w:p xmlns:wp14="http://schemas.microsoft.com/office/word/2010/wordml" w:rsidRPr="00C3537A" w:rsidR="00C3537A" w:rsidP="005259C1" w:rsidRDefault="005259C1" w14:paraId="67AF5209" wp14:textId="77777777">
      <w:pPr>
        <w:rPr>
          <w:i/>
          <w:sz w:val="20"/>
          <w:szCs w:val="20"/>
          <w:lang w:val="en-US"/>
        </w:rPr>
      </w:pPr>
      <w:r>
        <w:rPr>
          <w:i/>
          <w:sz w:val="20"/>
          <w:szCs w:val="20"/>
          <w:lang w:val="en-US"/>
        </w:rPr>
        <w:tab/>
      </w:r>
      <w:r w:rsidRPr="00C3537A" w:rsidR="00C3537A">
        <w:rPr>
          <w:i/>
          <w:sz w:val="20"/>
          <w:szCs w:val="20"/>
          <w:lang w:val="en-US"/>
        </w:rPr>
        <w:t>"00:01:28,700",-0.446825</w:t>
      </w:r>
    </w:p>
    <w:p xmlns:wp14="http://schemas.microsoft.com/office/word/2010/wordml" w:rsidRPr="00C3537A" w:rsidR="00C3537A" w:rsidP="005259C1" w:rsidRDefault="005259C1" w14:paraId="2522C27C" wp14:textId="77777777">
      <w:pPr>
        <w:rPr>
          <w:i/>
          <w:sz w:val="20"/>
          <w:szCs w:val="20"/>
          <w:lang w:val="en-US"/>
        </w:rPr>
      </w:pPr>
      <w:r>
        <w:rPr>
          <w:i/>
          <w:sz w:val="20"/>
          <w:szCs w:val="20"/>
          <w:lang w:val="en-US"/>
        </w:rPr>
        <w:tab/>
      </w:r>
      <w:r w:rsidRPr="00C3537A" w:rsidR="00C3537A">
        <w:rPr>
          <w:i/>
          <w:sz w:val="20"/>
          <w:szCs w:val="20"/>
          <w:lang w:val="en-US"/>
        </w:rPr>
        <w:t>"00:01:32,240",0.0</w:t>
      </w:r>
    </w:p>
    <w:p xmlns:wp14="http://schemas.microsoft.com/office/word/2010/wordml" w:rsidRPr="00C3537A" w:rsidR="00C3537A" w:rsidP="005259C1" w:rsidRDefault="005259C1" w14:paraId="7B26DACE" wp14:textId="77777777">
      <w:pPr>
        <w:rPr>
          <w:i/>
          <w:sz w:val="20"/>
          <w:szCs w:val="20"/>
          <w:lang w:val="en-US"/>
        </w:rPr>
      </w:pPr>
      <w:r>
        <w:rPr>
          <w:i/>
          <w:sz w:val="20"/>
          <w:szCs w:val="20"/>
          <w:lang w:val="en-US"/>
        </w:rPr>
        <w:tab/>
      </w:r>
      <w:r w:rsidRPr="00C3537A" w:rsidR="00C3537A">
        <w:rPr>
          <w:i/>
          <w:sz w:val="20"/>
          <w:szCs w:val="20"/>
          <w:lang w:val="en-US"/>
        </w:rPr>
        <w:t>"00:01:36,040",0.0</w:t>
      </w:r>
    </w:p>
    <w:p xmlns:wp14="http://schemas.microsoft.com/office/word/2010/wordml" w:rsidR="00C3537A" w:rsidP="005259C1" w:rsidRDefault="005259C1" w14:paraId="453DE666" wp14:textId="77777777">
      <w:pPr>
        <w:rPr>
          <w:i/>
          <w:sz w:val="20"/>
          <w:szCs w:val="20"/>
          <w:lang w:val="en-US"/>
        </w:rPr>
      </w:pPr>
      <w:r>
        <w:rPr>
          <w:i/>
          <w:sz w:val="20"/>
          <w:szCs w:val="20"/>
          <w:lang w:val="en-US"/>
        </w:rPr>
        <w:tab/>
      </w:r>
      <w:r w:rsidRPr="00C3537A" w:rsidR="00C3537A">
        <w:rPr>
          <w:i/>
          <w:sz w:val="20"/>
          <w:szCs w:val="20"/>
          <w:lang w:val="en-US"/>
        </w:rPr>
        <w:t>"00:01:46,700",0.0</w:t>
      </w:r>
    </w:p>
    <w:p xmlns:wp14="http://schemas.microsoft.com/office/word/2010/wordml" w:rsidR="00C3537A" w:rsidP="00C3537A" w:rsidRDefault="00C3537A" w14:paraId="3461D779" wp14:textId="77777777">
      <w:pPr>
        <w:rPr>
          <w:i/>
          <w:sz w:val="20"/>
          <w:szCs w:val="20"/>
          <w:lang w:val="en-US"/>
        </w:rPr>
      </w:pPr>
    </w:p>
    <w:p xmlns:wp14="http://schemas.microsoft.com/office/word/2010/wordml" w:rsidRPr="00C3537A" w:rsidR="00C3537A" w:rsidP="00CC3A59" w:rsidRDefault="00C3537A" w14:paraId="7993C05D" wp14:textId="77777777">
      <w:pPr>
        <w:jc w:val="both"/>
        <w:rPr>
          <w:sz w:val="20"/>
          <w:szCs w:val="20"/>
          <w:lang w:val="en-US"/>
        </w:rPr>
      </w:pPr>
      <w:r>
        <w:rPr>
          <w:sz w:val="20"/>
          <w:szCs w:val="20"/>
          <w:lang w:val="en-US"/>
        </w:rPr>
        <w:t>So, from the video</w:t>
      </w:r>
      <w:r w:rsidR="003755A6">
        <w:rPr>
          <w:sz w:val="20"/>
          <w:szCs w:val="20"/>
          <w:lang w:val="en-US"/>
        </w:rPr>
        <w:t xml:space="preserve"> 1.srt</w:t>
      </w:r>
      <w:r>
        <w:rPr>
          <w:sz w:val="20"/>
          <w:szCs w:val="20"/>
          <w:lang w:val="en-US"/>
        </w:rPr>
        <w:t xml:space="preserve"> that initially has 100 segments we hold just the 9 segments that are written </w:t>
      </w:r>
      <w:r w:rsidR="003755A6">
        <w:rPr>
          <w:sz w:val="20"/>
          <w:szCs w:val="20"/>
          <w:lang w:val="en-US"/>
        </w:rPr>
        <w:t>above</w:t>
      </w:r>
      <w:r>
        <w:rPr>
          <w:sz w:val="20"/>
          <w:szCs w:val="20"/>
          <w:lang w:val="en-US"/>
        </w:rPr>
        <w:t>.</w:t>
      </w:r>
      <w:r w:rsidR="005A774E">
        <w:rPr>
          <w:sz w:val="20"/>
          <w:szCs w:val="20"/>
          <w:lang w:val="en-US"/>
        </w:rPr>
        <w:t xml:space="preserve"> </w:t>
      </w:r>
      <w:r w:rsidR="0017173B">
        <w:rPr>
          <w:sz w:val="20"/>
          <w:szCs w:val="20"/>
          <w:lang w:val="en-US"/>
        </w:rPr>
        <w:t xml:space="preserve">The other 81 segments either their duration was less than 2 secs or the 3 sentiment classifiers </w:t>
      </w:r>
      <w:r w:rsidR="00FE2F2D">
        <w:rPr>
          <w:sz w:val="20"/>
          <w:szCs w:val="20"/>
          <w:lang w:val="en-US"/>
        </w:rPr>
        <w:t>didn’t</w:t>
      </w:r>
      <w:r w:rsidR="0017173B">
        <w:rPr>
          <w:sz w:val="20"/>
          <w:szCs w:val="20"/>
          <w:lang w:val="en-US"/>
        </w:rPr>
        <w:t xml:space="preserve"> have the same outcome. </w:t>
      </w:r>
      <w:r w:rsidR="005A774E">
        <w:rPr>
          <w:sz w:val="20"/>
          <w:szCs w:val="20"/>
          <w:lang w:val="en-US"/>
        </w:rPr>
        <w:t>F</w:t>
      </w:r>
      <w:r w:rsidR="00FE2F2D">
        <w:rPr>
          <w:sz w:val="20"/>
          <w:szCs w:val="20"/>
          <w:lang w:val="en-US"/>
        </w:rPr>
        <w:t>or</w:t>
      </w:r>
      <w:r w:rsidR="005A774E">
        <w:rPr>
          <w:sz w:val="20"/>
          <w:szCs w:val="20"/>
          <w:lang w:val="en-US"/>
        </w:rPr>
        <w:t xml:space="preserve"> th</w:t>
      </w:r>
      <w:r w:rsidR="006A3ED6">
        <w:rPr>
          <w:sz w:val="20"/>
          <w:szCs w:val="20"/>
          <w:lang w:val="en-US"/>
        </w:rPr>
        <w:t>ese</w:t>
      </w:r>
      <w:r w:rsidR="005A774E">
        <w:rPr>
          <w:sz w:val="20"/>
          <w:szCs w:val="20"/>
          <w:lang w:val="en-US"/>
        </w:rPr>
        <w:t xml:space="preserve"> 9 segments, 3 are positive, 2 negative and 4 neutral.</w:t>
      </w:r>
    </w:p>
    <w:p xmlns:wp14="http://schemas.microsoft.com/office/word/2010/wordml" w:rsidR="00EF0D01" w:rsidP="00565D5F" w:rsidRDefault="00F516F3" w14:paraId="19AA1622" wp14:textId="77777777">
      <w:pPr>
        <w:pStyle w:val="Heading1"/>
        <w:rPr>
          <w:lang w:val="en-US"/>
        </w:rPr>
      </w:pPr>
      <w:bookmarkStart w:name="_Toc532042346" w:id="29"/>
      <w:r>
        <w:rPr>
          <w:lang w:val="en-US"/>
        </w:rPr>
        <w:t>T</w:t>
      </w:r>
      <w:r w:rsidRPr="00F516F3" w:rsidR="00EF0D01">
        <w:rPr>
          <w:lang w:val="en-US"/>
        </w:rPr>
        <w:t>rain an audio-based emotion recognizer</w:t>
      </w:r>
      <w:bookmarkEnd w:id="29"/>
    </w:p>
    <w:p xmlns:wp14="http://schemas.microsoft.com/office/word/2010/wordml" w:rsidR="007828D2" w:rsidP="00CC3A59" w:rsidRDefault="00CE5D32" w14:paraId="47FF0E85" wp14:textId="77777777">
      <w:pPr>
        <w:jc w:val="both"/>
        <w:rPr>
          <w:lang w:val="en-US"/>
        </w:rPr>
      </w:pPr>
      <w:r>
        <w:rPr>
          <w:lang w:val="en-US"/>
        </w:rPr>
        <w:tab/>
      </w:r>
      <w:r w:rsidR="007828D2">
        <w:rPr>
          <w:lang w:val="en-US"/>
        </w:rPr>
        <w:t xml:space="preserve">The next step is to train an </w:t>
      </w:r>
      <w:r w:rsidR="00036355">
        <w:rPr>
          <w:lang w:val="en-US"/>
        </w:rPr>
        <w:t>audio-based</w:t>
      </w:r>
      <w:r w:rsidR="007828D2">
        <w:rPr>
          <w:lang w:val="en-US"/>
        </w:rPr>
        <w:t xml:space="preserve"> emotion recognizer. For that scope we have used the pickle files created at the previous step. As said before, there is one pickle file for each video. Parsing each pickle </w:t>
      </w:r>
      <w:r w:rsidR="001B7939">
        <w:rPr>
          <w:lang w:val="en-US"/>
        </w:rPr>
        <w:t>file,</w:t>
      </w:r>
      <w:r w:rsidR="007828D2">
        <w:rPr>
          <w:lang w:val="en-US"/>
        </w:rPr>
        <w:t xml:space="preserve"> we can take information about which are the segments of the video that we are </w:t>
      </w:r>
      <w:r w:rsidR="00130289">
        <w:rPr>
          <w:lang w:val="en-US"/>
        </w:rPr>
        <w:t>interested</w:t>
      </w:r>
      <w:r w:rsidR="00036355">
        <w:rPr>
          <w:lang w:val="en-US"/>
        </w:rPr>
        <w:t xml:space="preserve"> in.</w:t>
      </w:r>
    </w:p>
    <w:p xmlns:wp14="http://schemas.microsoft.com/office/word/2010/wordml" w:rsidR="00FE65D8" w:rsidP="18C7AB24" w:rsidRDefault="0010331B" w14:paraId="1BDB0A0C" wp14:textId="2FAA9FA9">
      <w:pPr>
        <w:jc w:val="both"/>
        <w:rPr>
          <w:lang w:val="en-US"/>
        </w:rPr>
      </w:pPr>
      <w:r>
        <w:rPr>
          <w:lang w:val="en-US"/>
        </w:rPr>
        <w:tab/>
      </w:r>
      <w:r w:rsidR="005A16DE">
        <w:rPr>
          <w:lang w:val="en-US"/>
        </w:rPr>
        <w:t>Each w</w:t>
      </w:r>
      <w:r w:rsidR="007828D2">
        <w:rPr>
          <w:lang w:val="en-US"/>
        </w:rPr>
        <w:t xml:space="preserve">av file </w:t>
      </w:r>
      <w:r w:rsidR="005A16DE">
        <w:rPr>
          <w:lang w:val="en-US"/>
        </w:rPr>
        <w:t>is</w:t>
      </w:r>
      <w:r w:rsidR="007828D2">
        <w:rPr>
          <w:lang w:val="en-US"/>
        </w:rPr>
        <w:t xml:space="preserve"> </w:t>
      </w:r>
      <w:proofErr w:type="spellStart"/>
      <w:r w:rsidR="007828D2">
        <w:rPr>
          <w:lang w:val="en-US"/>
        </w:rPr>
        <w:t>splitted</w:t>
      </w:r>
      <w:proofErr w:type="spellEnd"/>
      <w:r w:rsidR="007828D2">
        <w:rPr>
          <w:lang w:val="en-US"/>
        </w:rPr>
        <w:t xml:space="preserve"> in</w:t>
      </w:r>
      <w:r w:rsidR="005A16DE">
        <w:rPr>
          <w:lang w:val="en-US"/>
        </w:rPr>
        <w:t xml:space="preserve"> the segments that </w:t>
      </w:r>
      <w:r w:rsidR="002A2F71">
        <w:rPr>
          <w:lang w:val="en-US"/>
        </w:rPr>
        <w:t>are referred</w:t>
      </w:r>
      <w:r w:rsidR="00F67458">
        <w:rPr>
          <w:lang w:val="en-US"/>
        </w:rPr>
        <w:t xml:space="preserve"> at</w:t>
      </w:r>
      <w:r w:rsidR="005A16DE">
        <w:rPr>
          <w:lang w:val="en-US"/>
        </w:rPr>
        <w:t xml:space="preserve"> the </w:t>
      </w:r>
      <w:r w:rsidR="002A2F71">
        <w:rPr>
          <w:lang w:val="en-US"/>
        </w:rPr>
        <w:t>p</w:t>
      </w:r>
      <w:r w:rsidR="005A16DE">
        <w:rPr>
          <w:lang w:val="en-US"/>
        </w:rPr>
        <w:t xml:space="preserve">ickle file </w:t>
      </w:r>
      <w:r w:rsidR="002A2F71">
        <w:rPr>
          <w:lang w:val="en-US"/>
        </w:rPr>
        <w:t>of</w:t>
      </w:r>
      <w:r w:rsidR="005A16DE">
        <w:rPr>
          <w:lang w:val="en-US"/>
        </w:rPr>
        <w:t xml:space="preserve"> this </w:t>
      </w:r>
      <w:r w:rsidR="003A34E1">
        <w:rPr>
          <w:lang w:val="en-US"/>
        </w:rPr>
        <w:t>video</w:t>
      </w:r>
      <w:r w:rsidR="007828D2">
        <w:rPr>
          <w:lang w:val="en-US"/>
        </w:rPr>
        <w:t>. Only the segments that</w:t>
      </w:r>
      <w:r w:rsidR="00F67458">
        <w:rPr>
          <w:lang w:val="en-US"/>
        </w:rPr>
        <w:t xml:space="preserve"> are</w:t>
      </w:r>
      <w:r w:rsidR="007828D2">
        <w:rPr>
          <w:lang w:val="en-US"/>
        </w:rPr>
        <w:t xml:space="preserve"> referred at the pickle file</w:t>
      </w:r>
      <w:r w:rsidR="00521692">
        <w:rPr>
          <w:lang w:val="en-US"/>
        </w:rPr>
        <w:t xml:space="preserve"> will be used.</w:t>
      </w:r>
      <w:r w:rsidR="00E22304">
        <w:rPr>
          <w:lang w:val="en-US"/>
        </w:rPr>
        <w:t xml:space="preserve"> The name of </w:t>
      </w:r>
      <w:proofErr w:type="spellStart"/>
      <w:r w:rsidR="00E22304">
        <w:rPr>
          <w:lang w:val="en-US"/>
        </w:rPr>
        <w:t>th</w:t>
      </w:r>
      <w:proofErr w:type="spellEnd"/>
      <w:r w:rsidR="00E22304">
        <w:rPr>
          <w:lang w:val="en-US"/>
        </w:rPr>
        <w:t xml:space="preserve"> segment will be a substring of </w:t>
      </w:r>
      <w:proofErr w:type="spellStart"/>
      <w:r w:rsidR="00E22304">
        <w:rPr>
          <w:lang w:val="en-US"/>
        </w:rPr>
        <w:t>videoID</w:t>
      </w:r>
      <w:proofErr w:type="spellEnd"/>
      <w:r w:rsidR="00E22304">
        <w:rPr>
          <w:lang w:val="en-US"/>
        </w:rPr>
        <w:t xml:space="preserve"> and an increased integer </w:t>
      </w:r>
      <w:proofErr w:type="spellStart"/>
      <w:r w:rsidR="00E22304">
        <w:rPr>
          <w:lang w:val="en-US"/>
        </w:rPr>
        <w:t>eg</w:t>
      </w:r>
      <w:proofErr w:type="spellEnd"/>
      <w:r w:rsidR="00E22304">
        <w:rPr>
          <w:lang w:val="en-US"/>
        </w:rPr>
        <w:t>: 0temp1.wav</w:t>
      </w:r>
      <w:r w:rsidR="00FE40DD">
        <w:rPr>
          <w:lang w:val="en-US"/>
        </w:rPr>
        <w:t>.</w:t>
      </w:r>
      <w:r w:rsidR="00FE65D8">
        <w:rPr>
          <w:lang w:val="en-US"/>
        </w:rPr>
        <w:t xml:space="preserve"> </w:t>
      </w:r>
      <w:r w:rsidR="00FE65D8">
        <w:rPr>
          <w:lang w:val="en-US"/>
        </w:rPr>
        <w:t xml:space="preserve">After, a folder per </w:t>
      </w:r>
      <w:proofErr w:type="spellStart"/>
      <w:r w:rsidR="00FE65D8">
        <w:rPr>
          <w:lang w:val="en-US"/>
        </w:rPr>
        <w:t xml:space="preserve">VideoID</w:t>
      </w:r>
      <w:proofErr w:type="spellEnd"/>
      <w:r w:rsidR="00FE65D8">
        <w:rPr>
          <w:lang w:val="en-US"/>
        </w:rPr>
        <w:t xml:space="preserve"> is created. Each </w:t>
      </w:r>
      <w:proofErr w:type="spellStart"/>
      <w:r w:rsidR="00FE65D8">
        <w:rPr>
          <w:lang w:val="en-US"/>
        </w:rPr>
        <w:t xml:space="preserve">VideoID</w:t>
      </w:r>
      <w:proofErr w:type="spellEnd"/>
      <w:r w:rsidR="00FE65D8">
        <w:rPr>
          <w:lang w:val="en-US"/>
        </w:rPr>
        <w:t xml:space="preserve"> folder will contain the corresponding wavs per sentiment </w:t>
      </w:r>
      <w:r w:rsidR="00FE65D8">
        <w:rPr>
          <w:lang w:val="en-US"/>
        </w:rPr>
        <w:t xml:space="preserve">separated</w:t>
      </w:r>
      <w:r w:rsidR="00FE65D8">
        <w:rPr>
          <w:lang w:val="en-US"/>
        </w:rPr>
        <w:t xml:space="preserve"> in folders </w:t>
      </w:r>
      <w:r w:rsidR="00FE65D8">
        <w:rPr>
          <w:lang w:val="en-US"/>
        </w:rPr>
        <w:t xml:space="preserve">(</w:t>
      </w:r>
      <w:r w:rsidR="00FE65D8">
        <w:rPr>
          <w:lang w:val="en-US"/>
        </w:rPr>
        <w:t xml:space="preserve">Positive</w:t>
      </w:r>
      <w:r w:rsidR="00FE65D8">
        <w:rPr>
          <w:lang w:val="en-US"/>
        </w:rPr>
        <w:t xml:space="preserve">,</w:t>
      </w:r>
      <w:r w:rsidR="00FE65D8">
        <w:rPr>
          <w:lang w:val="en-US"/>
        </w:rPr>
        <w:t xml:space="preserve"> </w:t>
      </w:r>
      <w:proofErr w:type="gramStart"/>
      <w:r w:rsidR="00FE65D8">
        <w:rPr>
          <w:lang w:val="en-US"/>
        </w:rPr>
        <w:t xml:space="preserve">Neutral ,</w:t>
      </w:r>
      <w:proofErr w:type="gramEnd"/>
      <w:r w:rsidR="00FE65D8">
        <w:rPr>
          <w:lang w:val="en-US"/>
        </w:rPr>
        <w:t xml:space="preserve"> Negative) this approach will help us during the</w:t>
      </w:r>
      <w:r w:rsidR="00FE65D8">
        <w:rPr>
          <w:lang w:val="en-US"/>
        </w:rPr>
        <w:t xml:space="preserve"> </w:t>
      </w:r>
      <w:r w:rsidR="00FE65D8">
        <w:rPr>
          <w:lang w:val="en-US"/>
        </w:rPr>
        <w:t xml:space="preserve">K-Fold validation or Leave one out.</w:t>
      </w:r>
    </w:p>
    <w:p xmlns:wp14="http://schemas.microsoft.com/office/word/2010/wordml" w:rsidR="00FE65D8" w:rsidP="18C7AB24" w:rsidRDefault="0010331B" w14:paraId="0DCFDD93" wp14:textId="602B3BE8">
      <w:pPr>
        <w:jc w:val="both"/>
        <w:rPr>
          <w:lang w:val="en-US"/>
        </w:rPr>
      </w:pPr>
      <w:r>
        <w:drawing>
          <wp:inline xmlns:wp14="http://schemas.microsoft.com/office/word/2010/wordprocessingDrawing" wp14:editId="597416AB" wp14:anchorId="1E119FD9">
            <wp:extent cx="5219700" cy="2190750"/>
            <wp:effectExtent l="0" t="0" r="0" b="0"/>
            <wp:docPr id="1585977861" name="Picture" title=""/>
            <wp:cNvGraphicFramePr>
              <a:graphicFrameLocks noChangeAspect="1"/>
            </wp:cNvGraphicFramePr>
            <a:graphic>
              <a:graphicData uri="http://schemas.openxmlformats.org/drawingml/2006/picture">
                <pic:pic>
                  <pic:nvPicPr>
                    <pic:cNvPr id="0" name="Picture"/>
                    <pic:cNvPicPr/>
                  </pic:nvPicPr>
                  <pic:blipFill>
                    <a:blip r:embed="Re2c38e5ac05f4826">
                      <a:extLst>
                        <a:ext xmlns:a="http://schemas.openxmlformats.org/drawingml/2006/main" uri="{28A0092B-C50C-407E-A947-70E740481C1C}">
                          <a14:useLocalDpi val="0"/>
                        </a:ext>
                      </a:extLst>
                    </a:blip>
                    <a:stretch>
                      <a:fillRect/>
                    </a:stretch>
                  </pic:blipFill>
                  <pic:spPr>
                    <a:xfrm>
                      <a:off x="0" y="0"/>
                      <a:ext cx="5219700" cy="2190750"/>
                    </a:xfrm>
                    <a:prstGeom prst="rect">
                      <a:avLst/>
                    </a:prstGeom>
                  </pic:spPr>
                </pic:pic>
              </a:graphicData>
            </a:graphic>
          </wp:inline>
        </w:drawing>
      </w:r>
    </w:p>
    <w:p xmlns:wp14="http://schemas.microsoft.com/office/word/2010/wordml" w:rsidR="00FE65D8" w:rsidP="18C7AB24" w:rsidRDefault="0010331B" w14:paraId="39D3BCA0" wp14:textId="7059C187">
      <w:pPr>
        <w:pStyle w:val="Normal"/>
        <w:ind w:firstLine="720"/>
        <w:jc w:val="both"/>
        <w:rPr>
          <w:lang w:val="en-US"/>
        </w:rPr>
      </w:pPr>
      <w:r w:rsidR="00FE65D8">
        <w:rPr>
          <w:lang w:val="en-US"/>
        </w:rPr>
        <w:t xml:space="preserve"/>
      </w:r>
      <w:r w:rsidRPr="18C7AB24" w:rsidR="18C7AB24">
        <w:rPr>
          <w:lang w:val="en-US"/>
        </w:rPr>
        <w:t>For each selected video ID, the segments based on the label are copied in the corresponding folder in the Train or Test folder as below.</w:t>
      </w:r>
      <w:r w:rsidRPr="18C7AB24" w:rsidR="18C7AB24">
        <w:rPr>
          <w:lang w:val="en-US"/>
        </w:rPr>
        <w:t xml:space="preserve"> </w:t>
      </w:r>
      <w:r w:rsidRPr="18C7AB24" w:rsidR="18C7AB24">
        <w:rPr>
          <w:lang w:val="en-US"/>
        </w:rPr>
        <w:t>The</w:t>
      </w:r>
      <w:r w:rsidRPr="18C7AB24" w:rsidR="18C7AB24">
        <w:rPr>
          <w:lang w:val="en-US"/>
        </w:rPr>
        <w:t xml:space="preserve"> modifications we did associated with the way of train and test dataset split. We would like to split the dataset based on </w:t>
      </w:r>
      <w:proofErr w:type="spellStart"/>
      <w:r w:rsidRPr="18C7AB24" w:rsidR="18C7AB24">
        <w:rPr>
          <w:lang w:val="en-US"/>
        </w:rPr>
        <w:t>videoId</w:t>
      </w:r>
      <w:proofErr w:type="spellEnd"/>
      <w:r w:rsidRPr="18C7AB24" w:rsidR="18C7AB24">
        <w:rPr>
          <w:lang w:val="en-US"/>
        </w:rPr>
        <w:t xml:space="preserve"> and not randomly on segments. We used the name of each wav file to do it, as all the segments that come from a specific video its name is a substring of the video Id. </w:t>
      </w:r>
      <w:r w:rsidRPr="18C7AB24" w:rsidR="18C7AB24">
        <w:rPr>
          <w:lang w:val="en-US"/>
        </w:rPr>
        <w:t>Generall</w:t>
      </w:r>
      <w:r w:rsidRPr="18C7AB24" w:rsidR="18C7AB24">
        <w:rPr>
          <w:lang w:val="en-US"/>
        </w:rPr>
        <w:t xml:space="preserve">y, </w:t>
      </w:r>
      <w:r w:rsidRPr="18C7AB24" w:rsidR="18C7AB24">
        <w:rPr>
          <w:lang w:val="en-US"/>
        </w:rPr>
        <w:t>All the segments from one video should be totally on the train or on the test dataset.</w:t>
      </w:r>
    </w:p>
    <w:p xmlns:wp14="http://schemas.microsoft.com/office/word/2010/wordml" w:rsidR="00FE65D8" w:rsidP="18C7AB24" w:rsidRDefault="0010331B" wp14:noSpellErr="1" w14:paraId="50E9BCCC" wp14:textId="77777777">
      <w:pPr>
        <w:jc w:val="both"/>
        <w:rPr>
          <w:lang w:val="en-US"/>
        </w:rPr>
      </w:pPr>
      <w:r w:rsidRPr="18C7AB24" w:rsidR="18C7AB24">
        <w:rPr>
          <w:lang w:val="en-US"/>
        </w:rPr>
        <w:t>The subfolder of positive, sensitive, neutral look like the below graph:</w:t>
      </w:r>
    </w:p>
    <w:p xmlns:wp14="http://schemas.microsoft.com/office/word/2010/wordml" w:rsidR="00FE65D8" w:rsidP="18C7AB24" w:rsidRDefault="0010331B" wp14:textId="6FB9C120" wp14:noSpellErr="1" w14:paraId="51044CE7">
      <w:pPr>
        <w:pStyle w:val="Normal"/>
        <w:jc w:val="both"/>
        <w:rPr>
          <w:lang w:val="en-US"/>
        </w:rPr>
      </w:pPr>
    </w:p>
    <w:p xmlns:wp14="http://schemas.microsoft.com/office/word/2010/wordml" w:rsidR="00FE65D8" w:rsidP="18C7AB24" w:rsidRDefault="0010331B" wp14:noSpellErr="1" w14:paraId="4AC5ECF0" wp14:textId="07625FC6">
      <w:pPr>
        <w:pStyle w:val="Normal"/>
        <w:jc w:val="both"/>
        <w:rPr>
          <w:lang w:val="en-US"/>
        </w:rPr>
      </w:pPr>
      <w:r>
        <w:drawing>
          <wp:inline xmlns:wp14="http://schemas.microsoft.com/office/word/2010/wordprocessingDrawing" wp14:editId="6E304411" wp14:anchorId="377167CD">
            <wp:extent cx="5276852" cy="2581275"/>
            <wp:effectExtent l="0" t="0" r="0" b="0"/>
            <wp:docPr id="390358605" name="" title=""/>
            <wp:cNvGraphicFramePr>
              <a:graphicFrameLocks noChangeAspect="1"/>
            </wp:cNvGraphicFramePr>
            <a:graphic>
              <a:graphicData uri="http://schemas.openxmlformats.org/drawingml/2006/picture">
                <pic:pic>
                  <pic:nvPicPr>
                    <pic:cNvPr id="0" name=""/>
                    <pic:cNvPicPr/>
                  </pic:nvPicPr>
                  <pic:blipFill>
                    <a:blip r:embed="R2d4597a6723a496b">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bwMode="auto">
                    <a:xfrm xmlns:a="http://schemas.openxmlformats.org/drawingml/2006/main" rot="0" flipH="0" flipV="0">
                      <a:off x="0" y="0"/>
                      <a:ext cx="5276852" cy="258127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p xmlns:wp14="http://schemas.microsoft.com/office/word/2010/wordml" w:rsidR="00FE65D8" w:rsidP="18C7AB24" w:rsidRDefault="0010331B" wp14:noSpellErr="1" w14:paraId="72221DE0" wp14:textId="6D71CDD2">
      <w:pPr>
        <w:jc w:val="both"/>
        <w:rPr>
          <w:lang w:val="en-US"/>
        </w:rPr>
      </w:pPr>
      <w:r w:rsidRPr="18C7AB24" w:rsidR="18C7AB24">
        <w:rPr>
          <w:lang w:val="en-US"/>
        </w:rPr>
        <w:t>For each wav we extract the features. In order to deal with unbalance dataset that can occur due to the nature of the task</w:t>
      </w:r>
      <w:r w:rsidRPr="18C7AB24" w:rsidR="18C7AB24">
        <w:rPr>
          <w:lang w:val="en-US"/>
        </w:rPr>
        <w:t>,</w:t>
      </w:r>
      <w:r w:rsidRPr="18C7AB24" w:rsidR="18C7AB24">
        <w:rPr>
          <w:lang w:val="en-US"/>
        </w:rPr>
        <w:t xml:space="preserve"> SMOTE library </w:t>
      </w:r>
      <w:r w:rsidRPr="18C7AB24" w:rsidR="18C7AB24">
        <w:rPr>
          <w:lang w:val="en-US"/>
        </w:rPr>
        <w:t xml:space="preserve">is </w:t>
      </w:r>
      <w:r w:rsidRPr="18C7AB24" w:rsidR="18C7AB24">
        <w:rPr>
          <w:lang w:val="en-US"/>
        </w:rPr>
        <w:t>used. SMOTE will balance the dataset for training and generate equal distribution of all classes.</w:t>
      </w:r>
    </w:p>
    <w:p xmlns:wp14="http://schemas.microsoft.com/office/word/2010/wordml" w:rsidR="00FE65D8" w:rsidP="18C7AB24" w:rsidRDefault="0010331B" wp14:noSpellErr="1" w14:paraId="19FB6998" wp14:textId="71DC9646">
      <w:pPr>
        <w:pStyle w:val="Normal"/>
        <w:jc w:val="both"/>
        <w:rPr>
          <w:lang w:val="en-US"/>
        </w:rPr>
      </w:pPr>
      <w:r w:rsidRPr="18C7AB24" w:rsidR="18C7AB24">
        <w:rPr>
          <w:lang w:val="en-US"/>
        </w:rPr>
        <w:t>Before Training the dataset will be also normalized to avoid any outliers.</w:t>
      </w:r>
    </w:p>
    <w:p xmlns:wp14="http://schemas.microsoft.com/office/word/2010/wordml" w:rsidR="00FE65D8" w:rsidP="18C7AB24" w:rsidRDefault="0010331B" wp14:noSpellErr="1" w14:paraId="4FBE5123" wp14:textId="042A5DA8">
      <w:pPr>
        <w:jc w:val="both"/>
        <w:rPr>
          <w:lang w:val="en-US"/>
        </w:rPr>
      </w:pPr>
      <w:r w:rsidRPr="18C7AB24" w:rsidR="18C7AB24">
        <w:rPr>
          <w:lang w:val="en-US"/>
        </w:rPr>
        <w:t xml:space="preserve">After, we seek the best hyper parameter for the SVM classifier </w:t>
      </w:r>
      <w:r w:rsidRPr="18C7AB24" w:rsidR="18C7AB24">
        <w:rPr>
          <w:lang w:val="en-US"/>
        </w:rPr>
        <w:t>(</w:t>
      </w:r>
      <w:proofErr w:type="gramStart"/>
      <w:r w:rsidRPr="18C7AB24" w:rsidR="18C7AB24">
        <w:rPr>
          <w:lang w:val="en-US"/>
        </w:rPr>
        <w:t>other</w:t>
      </w:r>
      <w:proofErr w:type="gramEnd"/>
      <w:r w:rsidRPr="18C7AB24" w:rsidR="18C7AB24">
        <w:rPr>
          <w:lang w:val="en-US"/>
        </w:rPr>
        <w:t xml:space="preserve"> classifier can also be used) based on the best F1 score. </w:t>
      </w:r>
    </w:p>
    <w:p xmlns:wp14="http://schemas.microsoft.com/office/word/2010/wordml" w:rsidR="00FE65D8" w:rsidP="18C7AB24" w:rsidRDefault="0010331B" w14:paraId="68CDD796" wp14:textId="17571988">
      <w:pPr>
        <w:pStyle w:val="Normal"/>
        <w:jc w:val="both"/>
        <w:rPr>
          <w:lang w:val="en-US"/>
        </w:rPr>
      </w:pPr>
      <w:r w:rsidRPr="18C7AB24" w:rsidR="18C7AB24">
        <w:rPr>
          <w:lang w:val="en-US"/>
        </w:rPr>
        <w:t xml:space="preserve">Finally, with the best parameter the model will be fitted in whole train </w:t>
      </w:r>
      <w:proofErr w:type="gramStart"/>
      <w:r w:rsidRPr="18C7AB24" w:rsidR="18C7AB24">
        <w:rPr>
          <w:lang w:val="en-US"/>
        </w:rPr>
        <w:t>dataset</w:t>
      </w:r>
      <w:r w:rsidRPr="18C7AB24" w:rsidR="18C7AB24">
        <w:rPr>
          <w:lang w:val="en-US"/>
        </w:rPr>
        <w:t xml:space="preserve"> ,</w:t>
      </w:r>
      <w:proofErr w:type="gramEnd"/>
      <w:r w:rsidRPr="18C7AB24" w:rsidR="18C7AB24">
        <w:rPr>
          <w:lang w:val="en-US"/>
        </w:rPr>
        <w:t xml:space="preserve"> which will be firstly normalized. The model will be saved as pickle file for future train or test purposes.</w:t>
      </w:r>
      <w:r w:rsidR="00FE65D8">
        <w:rPr>
          <w:lang w:val="en-US"/>
        </w:rPr>
        <w:t xml:space="preserve"/>
      </w:r>
      <w:proofErr w:type="spellStart"/>
      <w:proofErr w:type="spellEnd"/>
      <w:proofErr w:type="spellStart"/>
      <w:proofErr w:type="spellEnd"/>
      <w:proofErr w:type="spellStart"/>
      <w:proofErr w:type="spellEnd"/>
      <w:r>
        <w:rPr>
          <w:lang w:val="en-US"/>
        </w:rPr>
        <w:tab/>
      </w:r>
      <w:proofErr w:type="spellStart"/>
      <w:proofErr w:type="spellEnd"/>
      <w:proofErr w:type="spellStart"/>
      <w:proofErr w:type="spellEnd"/>
      <w:r>
        <w:rPr>
          <w:lang w:val="en-US"/>
        </w:rPr>
        <w:tab/>
      </w:r>
      <w:proofErr w:type="spellStart"/>
      <w:proofErr w:type="spellEnd"/>
      <w:proofErr w:type="spellStart"/>
      <w:proofErr w:type="spellEnd"/>
    </w:p>
    <w:p xmlns:wp14="http://schemas.microsoft.com/office/word/2010/wordml" w:rsidRPr="00F516F3" w:rsidR="003124EE" w:rsidP="00CC3A59" w:rsidRDefault="00D635CC" w14:paraId="3CF2D8B6" wp14:noSpellErr="1" wp14:textId="15B203B5">
      <w:pPr>
        <w:jc w:val="both"/>
        <w:rPr>
          <w:lang w:val="en-US"/>
        </w:rPr>
      </w:pPr>
    </w:p>
    <w:p xmlns:wp14="http://schemas.microsoft.com/office/word/2010/wordml" w:rsidRPr="00565D5F" w:rsidR="00EF0D01" w:rsidP="00565D5F" w:rsidRDefault="00F516F3" w14:paraId="58CC97F1" wp14:textId="77777777">
      <w:pPr>
        <w:pStyle w:val="Heading1"/>
        <w:rPr>
          <w:lang w:val="en-US"/>
        </w:rPr>
      </w:pPr>
      <w:bookmarkStart w:name="_Toc532042347" w:id="30"/>
      <w:r>
        <w:rPr>
          <w:lang w:val="en-US"/>
        </w:rPr>
        <w:t>Evaluate the ground-truth</w:t>
      </w:r>
      <w:bookmarkEnd w:id="30"/>
    </w:p>
    <w:p xmlns:wp14="http://schemas.microsoft.com/office/word/2010/wordml" w:rsidR="00EF0D01" w:rsidP="00565D5F" w:rsidRDefault="00EF0D01" w14:paraId="076ED625" wp14:textId="77777777">
      <w:pPr>
        <w:pStyle w:val="Heading1"/>
        <w:rPr>
          <w:lang w:val="en-US"/>
        </w:rPr>
      </w:pPr>
      <w:bookmarkStart w:name="_Toc532042348" w:id="31"/>
      <w:r w:rsidRPr="00F516F3">
        <w:rPr>
          <w:lang w:val="en-US"/>
        </w:rPr>
        <w:t>Evaluate the performance of the audio-based emotion recognizer</w:t>
      </w:r>
      <w:bookmarkEnd w:id="31"/>
    </w:p>
    <w:p xmlns:wp14="http://schemas.microsoft.com/office/word/2010/wordml" w:rsidR="00BC3D56" w:rsidP="00565D5F" w:rsidRDefault="00BC3D56" w14:paraId="1D0B529B" wp14:textId="77777777">
      <w:pPr>
        <w:pStyle w:val="Heading1"/>
        <w:rPr>
          <w:lang w:val="en-US"/>
        </w:rPr>
      </w:pPr>
      <w:bookmarkStart w:name="_Toc532042349" w:id="32"/>
      <w:r>
        <w:rPr>
          <w:lang w:val="en-US"/>
        </w:rPr>
        <w:t>Repo</w:t>
      </w:r>
      <w:r w:rsidR="00FE222C">
        <w:rPr>
          <w:lang w:val="en-US"/>
        </w:rPr>
        <w:t>sitory</w:t>
      </w:r>
      <w:r>
        <w:rPr>
          <w:lang w:val="en-US"/>
        </w:rPr>
        <w:t xml:space="preserve"> of the project</w:t>
      </w:r>
      <w:r w:rsidR="00FE222C">
        <w:rPr>
          <w:lang w:val="en-US"/>
        </w:rPr>
        <w:t xml:space="preserve"> and management tool</w:t>
      </w:r>
      <w:bookmarkEnd w:id="32"/>
    </w:p>
    <w:p xmlns:wp14="http://schemas.microsoft.com/office/word/2010/wordml" w:rsidR="00B63ED2" w:rsidP="003D662B" w:rsidRDefault="003D662B" w14:paraId="6DEA32C5" wp14:textId="77777777">
      <w:pPr>
        <w:pStyle w:val="Heading2"/>
        <w:rPr>
          <w:lang w:val="en-US"/>
        </w:rPr>
      </w:pPr>
      <w:bookmarkStart w:name="_Toc532042350" w:id="33"/>
      <w:r>
        <w:rPr>
          <w:lang w:val="en-US"/>
        </w:rPr>
        <w:t>Repository</w:t>
      </w:r>
      <w:bookmarkEnd w:id="33"/>
    </w:p>
    <w:p xmlns:wp14="http://schemas.microsoft.com/office/word/2010/wordml" w:rsidR="00DD240A" w:rsidP="00DD240A" w:rsidRDefault="003D662B" w14:paraId="0FCBEA7C" wp14:textId="77777777">
      <w:pPr>
        <w:rPr>
          <w:lang w:val="en-US"/>
        </w:rPr>
      </w:pPr>
      <w:r>
        <w:rPr>
          <w:lang w:val="en-US"/>
        </w:rPr>
        <w:t xml:space="preserve">The source code of the project is here: </w:t>
      </w:r>
      <w:hyperlink w:history="1" r:id="rId13">
        <w:r w:rsidRPr="006E0B27" w:rsidR="00422EAF">
          <w:rPr>
            <w:rStyle w:val="Hyperlink"/>
            <w:lang w:val="en-US"/>
          </w:rPr>
          <w:t>https://github.com/salevizo/multimodal_audio.git</w:t>
        </w:r>
      </w:hyperlink>
    </w:p>
    <w:p xmlns:wp14="http://schemas.microsoft.com/office/word/2010/wordml" w:rsidR="00422EAF" w:rsidP="00422EAF" w:rsidRDefault="00422EAF" w14:paraId="442BB810" wp14:textId="77777777">
      <w:pPr>
        <w:pStyle w:val="Heading2"/>
        <w:rPr>
          <w:lang w:val="en-US"/>
        </w:rPr>
      </w:pPr>
      <w:bookmarkStart w:name="_Toc532042351" w:id="34"/>
      <w:r>
        <w:rPr>
          <w:lang w:val="en-US"/>
        </w:rPr>
        <w:t>Project management tool</w:t>
      </w:r>
      <w:bookmarkEnd w:id="34"/>
    </w:p>
    <w:p xmlns:wp14="http://schemas.microsoft.com/office/word/2010/wordml" w:rsidR="00422EAF" w:rsidP="00DD240A" w:rsidRDefault="00422EAF" w14:paraId="5368249B" wp14:textId="77777777">
      <w:pPr>
        <w:rPr>
          <w:lang w:val="en-US"/>
        </w:rPr>
      </w:pPr>
      <w:r>
        <w:rPr>
          <w:lang w:val="en-US"/>
        </w:rPr>
        <w:t xml:space="preserve">As project management tool we used Trello. The </w:t>
      </w:r>
      <w:proofErr w:type="spellStart"/>
      <w:r>
        <w:rPr>
          <w:lang w:val="en-US"/>
        </w:rPr>
        <w:t>url</w:t>
      </w:r>
      <w:proofErr w:type="spellEnd"/>
      <w:r>
        <w:rPr>
          <w:lang w:val="en-US"/>
        </w:rPr>
        <w:t xml:space="preserve"> for our board is:</w:t>
      </w:r>
    </w:p>
    <w:p xmlns:wp14="http://schemas.microsoft.com/office/word/2010/wordml" w:rsidR="00422EAF" w:rsidP="00422EAF" w:rsidRDefault="00422EAF" w14:paraId="5501E3B3" wp14:textId="77777777">
      <w:pPr>
        <w:rPr>
          <w:lang w:val="en-US"/>
        </w:rPr>
      </w:pPr>
      <w:r w:rsidRPr="00E66F6E">
        <w:rPr>
          <w:lang w:val="en-US"/>
        </w:rPr>
        <w:t>https://trello.com/b/dTThH7Ep/project3</w:t>
      </w:r>
    </w:p>
    <w:p xmlns:wp14="http://schemas.microsoft.com/office/word/2010/wordml" w:rsidR="00422EAF" w:rsidP="00DD240A" w:rsidRDefault="00422EAF" w14:paraId="0FB78278" wp14:textId="77777777">
      <w:pPr>
        <w:rPr>
          <w:lang w:val="en-US"/>
        </w:rPr>
      </w:pPr>
    </w:p>
    <w:p xmlns:wp14="http://schemas.microsoft.com/office/word/2010/wordml" w:rsidR="00422EAF" w:rsidP="00DD240A" w:rsidRDefault="00422EAF" w14:paraId="1FC39945" wp14:textId="77777777">
      <w:pPr>
        <w:rPr>
          <w:lang w:val="en-US"/>
        </w:rPr>
      </w:pPr>
    </w:p>
    <w:p xmlns:wp14="http://schemas.microsoft.com/office/word/2010/wordml" w:rsidR="008C090A" w:rsidP="00565D5F" w:rsidRDefault="008C090A" w14:paraId="071E4E01" wp14:textId="77777777">
      <w:pPr>
        <w:pStyle w:val="Heading1"/>
        <w:rPr>
          <w:lang w:val="en-US"/>
        </w:rPr>
      </w:pPr>
      <w:bookmarkStart w:name="_Toc532042352" w:id="35"/>
      <w:r>
        <w:rPr>
          <w:lang w:val="en-US"/>
        </w:rPr>
        <w:t>References</w:t>
      </w:r>
      <w:bookmarkEnd w:id="35"/>
    </w:p>
    <w:p xmlns:wp14="http://schemas.microsoft.com/office/word/2010/wordml" w:rsidRPr="00F516F3" w:rsidR="008C090A" w:rsidP="00127764" w:rsidRDefault="00127764" w14:paraId="232B1A68" wp14:textId="77777777">
      <w:pPr>
        <w:rPr>
          <w:lang w:val="en-US"/>
        </w:rPr>
      </w:pPr>
      <w:r>
        <w:rPr>
          <w:lang w:val="en-US"/>
        </w:rPr>
        <w:t xml:space="preserve">[1] </w:t>
      </w:r>
      <w:r w:rsidRPr="00127764">
        <w:rPr>
          <w:lang w:val="en-US"/>
        </w:rPr>
        <w:t>https://github.com/tyiannak/pyAudioAnalysis</w:t>
      </w:r>
    </w:p>
    <w:sectPr w:rsidRPr="00F516F3" w:rsidR="008C090A">
      <w:footerReference w:type="default" r:id="rId14"/>
      <w:pgSz w:w="11906" w:h="16838" w:orient="portrait"/>
      <w:pgMar w:top="1440" w:right="1800" w:bottom="1440" w:left="1800" w:header="720" w:footer="708" w:gutter="0"/>
      <w:pgNumType w:start="0"/>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B31E0F" w:rsidRDefault="00B31E0F" w14:paraId="0562CB0E" wp14:textId="77777777">
      <w:pPr>
        <w:spacing w:after="0" w:line="240" w:lineRule="auto"/>
      </w:pPr>
      <w:r>
        <w:separator/>
      </w:r>
    </w:p>
  </w:endnote>
  <w:endnote w:type="continuationSeparator" w:id="0">
    <w:p xmlns:wp14="http://schemas.microsoft.com/office/word/2010/wordml" w:rsidR="00B31E0F" w:rsidRDefault="00B31E0F" w14:paraId="34CE0A4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RomNo9L-Regu">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font535">
    <w:altName w:val="Calibri"/>
    <w:charset w:val="01"/>
    <w:family w:val="auto"/>
    <w:pitch w:val="variable"/>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swiss"/>
    <w:pitch w:val="variable"/>
  </w:font>
  <w:font w:name="Noto Sans CJK SC Regular">
    <w:charset w:val="01"/>
    <w:family w:val="auto"/>
    <w:pitch w:val="variable"/>
  </w:font>
  <w:font w:name="Lohit Devanagari">
    <w:altName w:val="Calibri"/>
    <w:charset w:val="01"/>
    <w:family w:val="auto"/>
    <w:pitch w:val="variable"/>
  </w:font>
  <w:font w:name="Liberation Serif">
    <w:altName w:val="Times New Roman"/>
    <w:charset w:val="01"/>
    <w:family w:val="roman"/>
    <w:pitch w:val="variable"/>
  </w:font>
  <w:font w:name="Economica-Bold">
    <w:altName w:val="Calibri"/>
    <w:panose1 w:val="00000000000000000000"/>
    <w:charset w:val="A1"/>
    <w:family w:val="auto"/>
    <w:notTrueType/>
    <w:pitch w:val="default"/>
    <w:sig w:usb0="00000081" w:usb1="00000000" w:usb2="00000000" w:usb3="00000000" w:csb0="00000008"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623456" w:rsidRDefault="00623456" w14:paraId="2946DB82" wp14:textId="77777777">
    <w:pPr>
      <w:pStyle w:val="Footer"/>
      <w:jc w:val="right"/>
    </w:pPr>
  </w:p>
  <w:p xmlns:wp14="http://schemas.microsoft.com/office/word/2010/wordml" w:rsidR="00623456" w:rsidRDefault="00623456" w14:paraId="5997CC1D" wp14:textId="77777777">
    <w:pPr>
      <w:pStyle w:val="Footer"/>
      <w:jc w:val="right"/>
    </w:pPr>
  </w:p>
  <w:p xmlns:wp14="http://schemas.microsoft.com/office/word/2010/wordml" w:rsidR="00623456" w:rsidRDefault="00623456" w14:paraId="110FFD37" wp14:textId="77777777">
    <w:pPr>
      <w:pStyle w:val="Footer"/>
      <w:jc w:val="right"/>
    </w:pPr>
  </w:p>
  <w:p xmlns:wp14="http://schemas.microsoft.com/office/word/2010/wordml" w:rsidR="00623456" w:rsidRDefault="00623456" w14:paraId="6B699379" wp14:textId="77777777">
    <w:pPr>
      <w:pStyle w:val="Footer"/>
      <w:jc w:val="right"/>
    </w:pPr>
  </w:p>
  <w:p xmlns:wp14="http://schemas.microsoft.com/office/word/2010/wordml" w:rsidR="00623456" w:rsidRDefault="00623456" w14:paraId="3FE9F23F" wp14:textId="77777777">
    <w:pPr>
      <w:pStyle w:val="Footer"/>
      <w:jc w:val="right"/>
    </w:pPr>
  </w:p>
  <w:p xmlns:wp14="http://schemas.microsoft.com/office/word/2010/wordml" w:rsidR="00623456" w:rsidRDefault="00623456" w14:paraId="05723246" wp14:textId="77777777">
    <w:pPr>
      <w:pStyle w:val="Footer"/>
      <w:jc w:val="right"/>
    </w:pPr>
    <w:r>
      <w:fldChar w:fldCharType="begin"/>
    </w:r>
    <w:r>
      <w:instrText xml:space="preserve"> PAGE </w:instrText>
    </w:r>
    <w:r>
      <w:fldChar w:fldCharType="separate"/>
    </w:r>
    <w:r>
      <w:rPr>
        <w:noProof/>
      </w:rPr>
      <w:t>11</w:t>
    </w:r>
    <w:r>
      <w:fldChar w:fldCharType="end"/>
    </w:r>
  </w:p>
  <w:p xmlns:wp14="http://schemas.microsoft.com/office/word/2010/wordml" w:rsidR="00623456" w:rsidRDefault="00623456" w14:paraId="1F72F646"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B31E0F" w:rsidRDefault="00B31E0F" w14:paraId="62EBF3C5" wp14:textId="77777777">
      <w:pPr>
        <w:spacing w:after="0" w:line="240" w:lineRule="auto"/>
      </w:pPr>
      <w:r>
        <w:separator/>
      </w:r>
    </w:p>
  </w:footnote>
  <w:footnote w:type="continuationSeparator" w:id="0">
    <w:p xmlns:wp14="http://schemas.microsoft.com/office/word/2010/wordml" w:rsidR="00B31E0F" w:rsidRDefault="00B31E0F" w14:paraId="6D98A12B"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DC6FE4E"/>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0000001"/>
    <w:multiLevelType w:val="multilevel"/>
    <w:tmpl w:val="00000001"/>
    <w:name w:val="WWNum6"/>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2"/>
    <w:multiLevelType w:val="multilevel"/>
    <w:tmpl w:val="00000002"/>
    <w:name w:val="WWNum10"/>
    <w:lvl w:ilvl="0">
      <w:start w:val="1"/>
      <w:numFmt w:val="decimal"/>
      <w:lvlText w:val="%1."/>
      <w:lvlJc w:val="left"/>
      <w:pPr>
        <w:tabs>
          <w:tab w:val="num" w:pos="0"/>
        </w:tabs>
        <w:ind w:left="720" w:hanging="360"/>
      </w:pPr>
      <w:rPr>
        <w:rFonts w:cs="NimbusRomNo9L-Regu"/>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3"/>
    <w:multiLevelType w:val="multilevel"/>
    <w:tmpl w:val="00000003"/>
    <w:name w:val="WWNum11"/>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multilevel"/>
    <w:tmpl w:val="00000004"/>
    <w:name w:val="WWNum19"/>
    <w:lvl w:ilvl="0">
      <w:start w:val="1"/>
      <w:numFmt w:val="bullet"/>
      <w:lvlText w:val="•"/>
      <w:lvlJc w:val="left"/>
      <w:pPr>
        <w:tabs>
          <w:tab w:val="num" w:pos="0"/>
        </w:tabs>
        <w:ind w:left="1440" w:hanging="360"/>
      </w:pPr>
      <w:rPr>
        <w:rFonts w:ascii="Arial" w:hAnsi="Aria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5" w15:restartNumberingAfterBreak="0">
    <w:nsid w:val="00000005"/>
    <w:multiLevelType w:val="multilevel"/>
    <w:tmpl w:val="00000005"/>
    <w:name w:val="WWNum20"/>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000006"/>
    <w:multiLevelType w:val="multilevel"/>
    <w:tmpl w:val="00000006"/>
    <w:name w:val="WWNum21"/>
    <w:lvl w:ilvl="0">
      <w:start w:val="1"/>
      <w:numFmt w:val="bullet"/>
      <w:lvlText w:val="•"/>
      <w:lvlJc w:val="left"/>
      <w:pPr>
        <w:tabs>
          <w:tab w:val="num" w:pos="0"/>
        </w:tabs>
        <w:ind w:left="1440" w:hanging="360"/>
      </w:pPr>
      <w:rPr>
        <w:rFonts w:ascii="Arial" w:hAnsi="Aria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7" w15:restartNumberingAfterBreak="0">
    <w:nsid w:val="00000007"/>
    <w:multiLevelType w:val="multilevel"/>
    <w:tmpl w:val="00000007"/>
    <w:name w:val="WWNum22"/>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0000008"/>
    <w:multiLevelType w:val="multilevel"/>
    <w:tmpl w:val="00000008"/>
    <w:name w:val="WWNum23"/>
    <w:lvl w:ilvl="0">
      <w:start w:val="1"/>
      <w:numFmt w:val="bullet"/>
      <w:lvlText w:val=""/>
      <w:lvlJc w:val="left"/>
      <w:pPr>
        <w:tabs>
          <w:tab w:val="num" w:pos="0"/>
        </w:tabs>
        <w:ind w:left="720" w:hanging="360"/>
      </w:pPr>
      <w:rPr>
        <w:rFonts w:ascii="Wingdings" w:hAnsi="Wingdings"/>
      </w:rPr>
    </w:lvl>
    <w:lvl w:ilvl="1">
      <w:start w:val="1"/>
      <w:numFmt w:val="bullet"/>
      <w:lvlText w:val="•"/>
      <w:lvlJc w:val="left"/>
      <w:pPr>
        <w:tabs>
          <w:tab w:val="num" w:pos="0"/>
        </w:tabs>
        <w:ind w:left="1440" w:hanging="360"/>
      </w:pPr>
      <w:rPr>
        <w:rFonts w:ascii="Arial" w:hAnsi="Aria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15:restartNumberingAfterBreak="0">
    <w:nsid w:val="00000009"/>
    <w:multiLevelType w:val="multilevel"/>
    <w:tmpl w:val="00000009"/>
    <w:name w:val="WWNum24"/>
    <w:lvl w:ilvl="0">
      <w:start w:val="1"/>
      <w:numFmt w:val="bullet"/>
      <w:lvlText w:val="•"/>
      <w:lvlJc w:val="left"/>
      <w:pPr>
        <w:tabs>
          <w:tab w:val="num" w:pos="0"/>
        </w:tabs>
        <w:ind w:left="1440" w:hanging="360"/>
      </w:pPr>
      <w:rPr>
        <w:rFonts w:ascii="Arial" w:hAnsi="Arial"/>
      </w:rPr>
    </w:lvl>
    <w:lvl w:ilvl="1">
      <w:start w:val="1"/>
      <w:numFmt w:val="bullet"/>
      <w:lvlText w:val="•"/>
      <w:lvlJc w:val="left"/>
      <w:pPr>
        <w:tabs>
          <w:tab w:val="num" w:pos="0"/>
        </w:tabs>
        <w:ind w:left="2160" w:hanging="360"/>
      </w:pPr>
      <w:rPr>
        <w:rFonts w:ascii="Arial" w:hAnsi="Arial"/>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10" w15:restartNumberingAfterBreak="0">
    <w:nsid w:val="0000000A"/>
    <w:multiLevelType w:val="multilevel"/>
    <w:tmpl w:val="0000000A"/>
    <w:name w:val="WWNum25"/>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1" w15:restartNumberingAfterBreak="0">
    <w:nsid w:val="0000000B"/>
    <w:multiLevelType w:val="multilevel"/>
    <w:tmpl w:val="0000000B"/>
    <w:name w:val="WWNum26"/>
    <w:lvl w:ilvl="0">
      <w:start w:val="1"/>
      <w:numFmt w:val="bullet"/>
      <w:lvlText w:val="•"/>
      <w:lvlJc w:val="left"/>
      <w:pPr>
        <w:tabs>
          <w:tab w:val="num" w:pos="0"/>
        </w:tabs>
        <w:ind w:left="1440" w:hanging="360"/>
      </w:pPr>
      <w:rPr>
        <w:rFonts w:ascii="Arial" w:hAnsi="Aria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12" w15:restartNumberingAfterBreak="0">
    <w:nsid w:val="0000000C"/>
    <w:multiLevelType w:val="multilevel"/>
    <w:tmpl w:val="0000000C"/>
    <w:name w:val="WWNum28"/>
    <w:lvl w:ilvl="0">
      <w:start w:val="1"/>
      <w:numFmt w:val="bullet"/>
      <w:lvlText w:val="o"/>
      <w:lvlJc w:val="left"/>
      <w:pPr>
        <w:tabs>
          <w:tab w:val="num" w:pos="0"/>
        </w:tabs>
        <w:ind w:left="720" w:hanging="360"/>
      </w:pPr>
      <w:rPr>
        <w:rFonts w:ascii="Courier New" w:hAnsi="Courier New" w:cs="Courier New"/>
        <w:sz w:val="24"/>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3" w15:restartNumberingAfterBreak="0">
    <w:nsid w:val="0000000D"/>
    <w:multiLevelType w:val="multilevel"/>
    <w:tmpl w:val="0000000D"/>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03BF65E9"/>
    <w:multiLevelType w:val="multilevel"/>
    <w:tmpl w:val="00000003"/>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13293307"/>
    <w:multiLevelType w:val="hybridMultilevel"/>
    <w:tmpl w:val="B6A44F04"/>
    <w:lvl w:ilvl="0" w:tplc="04080001">
      <w:start w:val="1"/>
      <w:numFmt w:val="bullet"/>
      <w:lvlText w:val=""/>
      <w:lvlJc w:val="left"/>
      <w:pPr>
        <w:ind w:left="720" w:hanging="360"/>
      </w:pPr>
      <w:rPr>
        <w:rFonts w:hint="default" w:ascii="Symbol" w:hAnsi="Symbol"/>
      </w:rPr>
    </w:lvl>
    <w:lvl w:ilvl="1" w:tplc="04080003" w:tentative="1">
      <w:start w:val="1"/>
      <w:numFmt w:val="bullet"/>
      <w:lvlText w:val="o"/>
      <w:lvlJc w:val="left"/>
      <w:pPr>
        <w:ind w:left="1440" w:hanging="360"/>
      </w:pPr>
      <w:rPr>
        <w:rFonts w:hint="default" w:ascii="Courier New" w:hAnsi="Courier New" w:cs="Courier New"/>
      </w:rPr>
    </w:lvl>
    <w:lvl w:ilvl="2" w:tplc="04080005" w:tentative="1">
      <w:start w:val="1"/>
      <w:numFmt w:val="bullet"/>
      <w:lvlText w:val=""/>
      <w:lvlJc w:val="left"/>
      <w:pPr>
        <w:ind w:left="2160" w:hanging="360"/>
      </w:pPr>
      <w:rPr>
        <w:rFonts w:hint="default" w:ascii="Wingdings" w:hAnsi="Wingdings"/>
      </w:rPr>
    </w:lvl>
    <w:lvl w:ilvl="3" w:tplc="04080001" w:tentative="1">
      <w:start w:val="1"/>
      <w:numFmt w:val="bullet"/>
      <w:lvlText w:val=""/>
      <w:lvlJc w:val="left"/>
      <w:pPr>
        <w:ind w:left="2880" w:hanging="360"/>
      </w:pPr>
      <w:rPr>
        <w:rFonts w:hint="default" w:ascii="Symbol" w:hAnsi="Symbol"/>
      </w:rPr>
    </w:lvl>
    <w:lvl w:ilvl="4" w:tplc="04080003" w:tentative="1">
      <w:start w:val="1"/>
      <w:numFmt w:val="bullet"/>
      <w:lvlText w:val="o"/>
      <w:lvlJc w:val="left"/>
      <w:pPr>
        <w:ind w:left="3600" w:hanging="360"/>
      </w:pPr>
      <w:rPr>
        <w:rFonts w:hint="default" w:ascii="Courier New" w:hAnsi="Courier New" w:cs="Courier New"/>
      </w:rPr>
    </w:lvl>
    <w:lvl w:ilvl="5" w:tplc="04080005" w:tentative="1">
      <w:start w:val="1"/>
      <w:numFmt w:val="bullet"/>
      <w:lvlText w:val=""/>
      <w:lvlJc w:val="left"/>
      <w:pPr>
        <w:ind w:left="4320" w:hanging="360"/>
      </w:pPr>
      <w:rPr>
        <w:rFonts w:hint="default" w:ascii="Wingdings" w:hAnsi="Wingdings"/>
      </w:rPr>
    </w:lvl>
    <w:lvl w:ilvl="6" w:tplc="04080001" w:tentative="1">
      <w:start w:val="1"/>
      <w:numFmt w:val="bullet"/>
      <w:lvlText w:val=""/>
      <w:lvlJc w:val="left"/>
      <w:pPr>
        <w:ind w:left="5040" w:hanging="360"/>
      </w:pPr>
      <w:rPr>
        <w:rFonts w:hint="default" w:ascii="Symbol" w:hAnsi="Symbol"/>
      </w:rPr>
    </w:lvl>
    <w:lvl w:ilvl="7" w:tplc="04080003" w:tentative="1">
      <w:start w:val="1"/>
      <w:numFmt w:val="bullet"/>
      <w:lvlText w:val="o"/>
      <w:lvlJc w:val="left"/>
      <w:pPr>
        <w:ind w:left="5760" w:hanging="360"/>
      </w:pPr>
      <w:rPr>
        <w:rFonts w:hint="default" w:ascii="Courier New" w:hAnsi="Courier New" w:cs="Courier New"/>
      </w:rPr>
    </w:lvl>
    <w:lvl w:ilvl="8" w:tplc="04080005" w:tentative="1">
      <w:start w:val="1"/>
      <w:numFmt w:val="bullet"/>
      <w:lvlText w:val=""/>
      <w:lvlJc w:val="left"/>
      <w:pPr>
        <w:ind w:left="6480" w:hanging="360"/>
      </w:pPr>
      <w:rPr>
        <w:rFonts w:hint="default" w:ascii="Wingdings" w:hAnsi="Wingdings"/>
      </w:rPr>
    </w:lvl>
  </w:abstractNum>
  <w:abstractNum w:abstractNumId="16" w15:restartNumberingAfterBreak="0">
    <w:nsid w:val="1E2474AE"/>
    <w:multiLevelType w:val="multilevel"/>
    <w:tmpl w:val="00000003"/>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7" w15:restartNumberingAfterBreak="0">
    <w:nsid w:val="30167D6C"/>
    <w:multiLevelType w:val="multilevel"/>
    <w:tmpl w:val="00000003"/>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30E44F2D"/>
    <w:multiLevelType w:val="multilevel"/>
    <w:tmpl w:val="00000002"/>
    <w:lvl w:ilvl="0">
      <w:start w:val="1"/>
      <w:numFmt w:val="decimal"/>
      <w:lvlText w:val="%1."/>
      <w:lvlJc w:val="left"/>
      <w:pPr>
        <w:tabs>
          <w:tab w:val="num" w:pos="0"/>
        </w:tabs>
        <w:ind w:left="720" w:hanging="360"/>
      </w:pPr>
      <w:rPr>
        <w:rFonts w:cs="NimbusRomNo9L-Regu"/>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39AB0BF5"/>
    <w:multiLevelType w:val="hybridMultilevel"/>
    <w:tmpl w:val="AD40E822"/>
    <w:lvl w:ilvl="0" w:tplc="04080001">
      <w:start w:val="1"/>
      <w:numFmt w:val="bullet"/>
      <w:lvlText w:val=""/>
      <w:lvlJc w:val="left"/>
      <w:pPr>
        <w:ind w:left="1440" w:hanging="360"/>
      </w:pPr>
      <w:rPr>
        <w:rFonts w:hint="default" w:ascii="Symbol" w:hAnsi="Symbol"/>
      </w:rPr>
    </w:lvl>
    <w:lvl w:ilvl="1" w:tplc="04080003" w:tentative="1">
      <w:start w:val="1"/>
      <w:numFmt w:val="bullet"/>
      <w:lvlText w:val="o"/>
      <w:lvlJc w:val="left"/>
      <w:pPr>
        <w:ind w:left="2160" w:hanging="360"/>
      </w:pPr>
      <w:rPr>
        <w:rFonts w:hint="default" w:ascii="Courier New" w:hAnsi="Courier New" w:cs="Courier New"/>
      </w:rPr>
    </w:lvl>
    <w:lvl w:ilvl="2" w:tplc="04080005" w:tentative="1">
      <w:start w:val="1"/>
      <w:numFmt w:val="bullet"/>
      <w:lvlText w:val=""/>
      <w:lvlJc w:val="left"/>
      <w:pPr>
        <w:ind w:left="2880" w:hanging="360"/>
      </w:pPr>
      <w:rPr>
        <w:rFonts w:hint="default" w:ascii="Wingdings" w:hAnsi="Wingdings"/>
      </w:rPr>
    </w:lvl>
    <w:lvl w:ilvl="3" w:tplc="04080001" w:tentative="1">
      <w:start w:val="1"/>
      <w:numFmt w:val="bullet"/>
      <w:lvlText w:val=""/>
      <w:lvlJc w:val="left"/>
      <w:pPr>
        <w:ind w:left="3600" w:hanging="360"/>
      </w:pPr>
      <w:rPr>
        <w:rFonts w:hint="default" w:ascii="Symbol" w:hAnsi="Symbol"/>
      </w:rPr>
    </w:lvl>
    <w:lvl w:ilvl="4" w:tplc="04080003" w:tentative="1">
      <w:start w:val="1"/>
      <w:numFmt w:val="bullet"/>
      <w:lvlText w:val="o"/>
      <w:lvlJc w:val="left"/>
      <w:pPr>
        <w:ind w:left="4320" w:hanging="360"/>
      </w:pPr>
      <w:rPr>
        <w:rFonts w:hint="default" w:ascii="Courier New" w:hAnsi="Courier New" w:cs="Courier New"/>
      </w:rPr>
    </w:lvl>
    <w:lvl w:ilvl="5" w:tplc="04080005" w:tentative="1">
      <w:start w:val="1"/>
      <w:numFmt w:val="bullet"/>
      <w:lvlText w:val=""/>
      <w:lvlJc w:val="left"/>
      <w:pPr>
        <w:ind w:left="5040" w:hanging="360"/>
      </w:pPr>
      <w:rPr>
        <w:rFonts w:hint="default" w:ascii="Wingdings" w:hAnsi="Wingdings"/>
      </w:rPr>
    </w:lvl>
    <w:lvl w:ilvl="6" w:tplc="04080001" w:tentative="1">
      <w:start w:val="1"/>
      <w:numFmt w:val="bullet"/>
      <w:lvlText w:val=""/>
      <w:lvlJc w:val="left"/>
      <w:pPr>
        <w:ind w:left="5760" w:hanging="360"/>
      </w:pPr>
      <w:rPr>
        <w:rFonts w:hint="default" w:ascii="Symbol" w:hAnsi="Symbol"/>
      </w:rPr>
    </w:lvl>
    <w:lvl w:ilvl="7" w:tplc="04080003" w:tentative="1">
      <w:start w:val="1"/>
      <w:numFmt w:val="bullet"/>
      <w:lvlText w:val="o"/>
      <w:lvlJc w:val="left"/>
      <w:pPr>
        <w:ind w:left="6480" w:hanging="360"/>
      </w:pPr>
      <w:rPr>
        <w:rFonts w:hint="default" w:ascii="Courier New" w:hAnsi="Courier New" w:cs="Courier New"/>
      </w:rPr>
    </w:lvl>
    <w:lvl w:ilvl="8" w:tplc="04080005" w:tentative="1">
      <w:start w:val="1"/>
      <w:numFmt w:val="bullet"/>
      <w:lvlText w:val=""/>
      <w:lvlJc w:val="left"/>
      <w:pPr>
        <w:ind w:left="7200" w:hanging="360"/>
      </w:pPr>
      <w:rPr>
        <w:rFonts w:hint="default" w:ascii="Wingdings" w:hAnsi="Wingdings"/>
      </w:rPr>
    </w:lvl>
  </w:abstractNum>
  <w:abstractNum w:abstractNumId="20" w15:restartNumberingAfterBreak="0">
    <w:nsid w:val="3BC81600"/>
    <w:multiLevelType w:val="multilevel"/>
    <w:tmpl w:val="00000003"/>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556719FB"/>
    <w:multiLevelType w:val="hybridMultilevel"/>
    <w:tmpl w:val="8D9C3C9A"/>
    <w:lvl w:ilvl="0" w:tplc="0408000F">
      <w:start w:val="2"/>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60A3088D"/>
    <w:multiLevelType w:val="multilevel"/>
    <w:tmpl w:val="00000002"/>
    <w:lvl w:ilvl="0">
      <w:start w:val="1"/>
      <w:numFmt w:val="decimal"/>
      <w:lvlText w:val="%1."/>
      <w:lvlJc w:val="left"/>
      <w:pPr>
        <w:tabs>
          <w:tab w:val="num" w:pos="0"/>
        </w:tabs>
        <w:ind w:left="720" w:hanging="360"/>
      </w:pPr>
      <w:rPr>
        <w:rFonts w:cs="NimbusRomNo9L-Regu"/>
        <w:sz w:val="2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3" w15:restartNumberingAfterBreak="0">
    <w:nsid w:val="6B376E46"/>
    <w:multiLevelType w:val="hybridMultilevel"/>
    <w:tmpl w:val="C1F6A018"/>
    <w:lvl w:ilvl="0" w:tplc="8970192A">
      <w:start w:val="6"/>
      <w:numFmt w:val="decimal"/>
      <w:lvlText w:val="%1."/>
      <w:lvlJc w:val="left"/>
      <w:pPr>
        <w:ind w:left="644" w:hanging="360"/>
      </w:pPr>
      <w:rPr>
        <w:rFonts w:hint="default"/>
      </w:r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0"/>
  </w:num>
  <w:num w:numId="15">
    <w:abstractNumId w:val="20"/>
  </w:num>
  <w:num w:numId="16">
    <w:abstractNumId w:val="22"/>
  </w:num>
  <w:num w:numId="17">
    <w:abstractNumId w:val="18"/>
  </w:num>
  <w:num w:numId="18">
    <w:abstractNumId w:val="17"/>
  </w:num>
  <w:num w:numId="19">
    <w:abstractNumId w:val="14"/>
  </w:num>
  <w:num w:numId="20">
    <w:abstractNumId w:val="16"/>
  </w:num>
  <w:num w:numId="21">
    <w:abstractNumId w:val="23"/>
  </w:num>
  <w:num w:numId="22">
    <w:abstractNumId w:val="15"/>
  </w:num>
  <w:num w:numId="23">
    <w:abstractNumId w:val="19"/>
  </w:num>
  <w:num w:numId="24">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3074"/>
  </w:hdrShapeDefault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D75"/>
    <w:rsid w:val="000057C1"/>
    <w:rsid w:val="0000759A"/>
    <w:rsid w:val="000145B8"/>
    <w:rsid w:val="000161FF"/>
    <w:rsid w:val="00021AEF"/>
    <w:rsid w:val="0002488B"/>
    <w:rsid w:val="00027C3F"/>
    <w:rsid w:val="00036355"/>
    <w:rsid w:val="0003773F"/>
    <w:rsid w:val="00042240"/>
    <w:rsid w:val="00042CE5"/>
    <w:rsid w:val="00043A13"/>
    <w:rsid w:val="00044285"/>
    <w:rsid w:val="00044A16"/>
    <w:rsid w:val="00045060"/>
    <w:rsid w:val="00045EFD"/>
    <w:rsid w:val="00050673"/>
    <w:rsid w:val="000556E6"/>
    <w:rsid w:val="000562C7"/>
    <w:rsid w:val="00060FC7"/>
    <w:rsid w:val="0006137A"/>
    <w:rsid w:val="00061F94"/>
    <w:rsid w:val="000668C5"/>
    <w:rsid w:val="0007552C"/>
    <w:rsid w:val="00076F86"/>
    <w:rsid w:val="000863ED"/>
    <w:rsid w:val="00087378"/>
    <w:rsid w:val="000909A2"/>
    <w:rsid w:val="00090E3F"/>
    <w:rsid w:val="00093306"/>
    <w:rsid w:val="000A0A3B"/>
    <w:rsid w:val="000A22E1"/>
    <w:rsid w:val="000A5662"/>
    <w:rsid w:val="000B40ED"/>
    <w:rsid w:val="000B5068"/>
    <w:rsid w:val="000B5FBD"/>
    <w:rsid w:val="000C0F4C"/>
    <w:rsid w:val="000C15BF"/>
    <w:rsid w:val="000C200A"/>
    <w:rsid w:val="000C7673"/>
    <w:rsid w:val="000D196B"/>
    <w:rsid w:val="000D327C"/>
    <w:rsid w:val="000D3A0D"/>
    <w:rsid w:val="000D4E4A"/>
    <w:rsid w:val="000D52E0"/>
    <w:rsid w:val="000D72FA"/>
    <w:rsid w:val="000D7A3C"/>
    <w:rsid w:val="000E5EA1"/>
    <w:rsid w:val="000E7082"/>
    <w:rsid w:val="000F17DA"/>
    <w:rsid w:val="001016CF"/>
    <w:rsid w:val="00101E8D"/>
    <w:rsid w:val="001028A6"/>
    <w:rsid w:val="0010331B"/>
    <w:rsid w:val="0010564A"/>
    <w:rsid w:val="00106FD4"/>
    <w:rsid w:val="00107A12"/>
    <w:rsid w:val="00110A15"/>
    <w:rsid w:val="001113B5"/>
    <w:rsid w:val="00113B31"/>
    <w:rsid w:val="0011476F"/>
    <w:rsid w:val="00120ACB"/>
    <w:rsid w:val="00120AE1"/>
    <w:rsid w:val="001218C8"/>
    <w:rsid w:val="001219E2"/>
    <w:rsid w:val="00122F2D"/>
    <w:rsid w:val="001260EC"/>
    <w:rsid w:val="001262C3"/>
    <w:rsid w:val="00127764"/>
    <w:rsid w:val="00130289"/>
    <w:rsid w:val="00132AB6"/>
    <w:rsid w:val="001334F2"/>
    <w:rsid w:val="00136756"/>
    <w:rsid w:val="00141780"/>
    <w:rsid w:val="001444A8"/>
    <w:rsid w:val="00150A7A"/>
    <w:rsid w:val="00154A61"/>
    <w:rsid w:val="00156CFC"/>
    <w:rsid w:val="001572E5"/>
    <w:rsid w:val="00162EE6"/>
    <w:rsid w:val="00164815"/>
    <w:rsid w:val="001668E2"/>
    <w:rsid w:val="0017053D"/>
    <w:rsid w:val="0017173B"/>
    <w:rsid w:val="00173E39"/>
    <w:rsid w:val="00182345"/>
    <w:rsid w:val="00182F1F"/>
    <w:rsid w:val="001849B3"/>
    <w:rsid w:val="001865DE"/>
    <w:rsid w:val="001901FE"/>
    <w:rsid w:val="001903A2"/>
    <w:rsid w:val="00190824"/>
    <w:rsid w:val="0019222E"/>
    <w:rsid w:val="00193F15"/>
    <w:rsid w:val="00194080"/>
    <w:rsid w:val="0019520E"/>
    <w:rsid w:val="00195EB3"/>
    <w:rsid w:val="001A1A5D"/>
    <w:rsid w:val="001A5463"/>
    <w:rsid w:val="001A65F9"/>
    <w:rsid w:val="001A6B62"/>
    <w:rsid w:val="001B716B"/>
    <w:rsid w:val="001B7939"/>
    <w:rsid w:val="001C0C56"/>
    <w:rsid w:val="001C1466"/>
    <w:rsid w:val="001C4590"/>
    <w:rsid w:val="001C68D8"/>
    <w:rsid w:val="001C78DE"/>
    <w:rsid w:val="001D0556"/>
    <w:rsid w:val="001D1982"/>
    <w:rsid w:val="001D3BA9"/>
    <w:rsid w:val="001D49AA"/>
    <w:rsid w:val="001E53F8"/>
    <w:rsid w:val="001E5C84"/>
    <w:rsid w:val="001E69CE"/>
    <w:rsid w:val="001F07F4"/>
    <w:rsid w:val="001F26DE"/>
    <w:rsid w:val="001F51DC"/>
    <w:rsid w:val="001F63B3"/>
    <w:rsid w:val="0020022A"/>
    <w:rsid w:val="0020395C"/>
    <w:rsid w:val="002046B7"/>
    <w:rsid w:val="00210129"/>
    <w:rsid w:val="00211FBA"/>
    <w:rsid w:val="00213475"/>
    <w:rsid w:val="00214B0A"/>
    <w:rsid w:val="00214D2A"/>
    <w:rsid w:val="00216E22"/>
    <w:rsid w:val="002201A9"/>
    <w:rsid w:val="0022280B"/>
    <w:rsid w:val="00223FD5"/>
    <w:rsid w:val="00224AC8"/>
    <w:rsid w:val="00226ED7"/>
    <w:rsid w:val="002300B0"/>
    <w:rsid w:val="002309CC"/>
    <w:rsid w:val="0023306E"/>
    <w:rsid w:val="00240952"/>
    <w:rsid w:val="00241BD9"/>
    <w:rsid w:val="002433DA"/>
    <w:rsid w:val="0024371B"/>
    <w:rsid w:val="002453E8"/>
    <w:rsid w:val="00245675"/>
    <w:rsid w:val="002459A5"/>
    <w:rsid w:val="002505CD"/>
    <w:rsid w:val="00253450"/>
    <w:rsid w:val="00257A34"/>
    <w:rsid w:val="00257F88"/>
    <w:rsid w:val="00260E02"/>
    <w:rsid w:val="00266645"/>
    <w:rsid w:val="00271AB5"/>
    <w:rsid w:val="002749A3"/>
    <w:rsid w:val="00274E64"/>
    <w:rsid w:val="002765DA"/>
    <w:rsid w:val="00280AC9"/>
    <w:rsid w:val="0028387B"/>
    <w:rsid w:val="00283D75"/>
    <w:rsid w:val="00286CAD"/>
    <w:rsid w:val="00295841"/>
    <w:rsid w:val="002974B4"/>
    <w:rsid w:val="00297CEA"/>
    <w:rsid w:val="002A2F71"/>
    <w:rsid w:val="002A79E3"/>
    <w:rsid w:val="002B2450"/>
    <w:rsid w:val="002B4BDF"/>
    <w:rsid w:val="002B67CF"/>
    <w:rsid w:val="002B7A20"/>
    <w:rsid w:val="002B7ECD"/>
    <w:rsid w:val="002C212B"/>
    <w:rsid w:val="002C5711"/>
    <w:rsid w:val="002D019A"/>
    <w:rsid w:val="002D1C96"/>
    <w:rsid w:val="002D2460"/>
    <w:rsid w:val="002D644A"/>
    <w:rsid w:val="002E0200"/>
    <w:rsid w:val="002E0674"/>
    <w:rsid w:val="002E343A"/>
    <w:rsid w:val="002E4600"/>
    <w:rsid w:val="002F1014"/>
    <w:rsid w:val="002F1833"/>
    <w:rsid w:val="002F19D9"/>
    <w:rsid w:val="002F2C34"/>
    <w:rsid w:val="002F6144"/>
    <w:rsid w:val="00300A2F"/>
    <w:rsid w:val="00302723"/>
    <w:rsid w:val="00303D9E"/>
    <w:rsid w:val="00305D0A"/>
    <w:rsid w:val="003124EE"/>
    <w:rsid w:val="00320993"/>
    <w:rsid w:val="003213EA"/>
    <w:rsid w:val="00323147"/>
    <w:rsid w:val="003231D2"/>
    <w:rsid w:val="00324C02"/>
    <w:rsid w:val="00332133"/>
    <w:rsid w:val="00333BA7"/>
    <w:rsid w:val="003347E2"/>
    <w:rsid w:val="00334A58"/>
    <w:rsid w:val="00336FE4"/>
    <w:rsid w:val="00342DEC"/>
    <w:rsid w:val="003435BC"/>
    <w:rsid w:val="003437AD"/>
    <w:rsid w:val="00345CDA"/>
    <w:rsid w:val="00371260"/>
    <w:rsid w:val="0037180A"/>
    <w:rsid w:val="003730A2"/>
    <w:rsid w:val="0037442F"/>
    <w:rsid w:val="003755A6"/>
    <w:rsid w:val="00380F73"/>
    <w:rsid w:val="00383A4B"/>
    <w:rsid w:val="0038511B"/>
    <w:rsid w:val="003851DD"/>
    <w:rsid w:val="00385954"/>
    <w:rsid w:val="00390D7B"/>
    <w:rsid w:val="003932B2"/>
    <w:rsid w:val="003A34E1"/>
    <w:rsid w:val="003B0E61"/>
    <w:rsid w:val="003B41FC"/>
    <w:rsid w:val="003B48D7"/>
    <w:rsid w:val="003B6098"/>
    <w:rsid w:val="003B6E4C"/>
    <w:rsid w:val="003B78D5"/>
    <w:rsid w:val="003C1FBB"/>
    <w:rsid w:val="003C2BA8"/>
    <w:rsid w:val="003C59F4"/>
    <w:rsid w:val="003D662B"/>
    <w:rsid w:val="003D79BC"/>
    <w:rsid w:val="003D7C6D"/>
    <w:rsid w:val="003E1079"/>
    <w:rsid w:val="003E2D80"/>
    <w:rsid w:val="003E413E"/>
    <w:rsid w:val="003E4BC6"/>
    <w:rsid w:val="003E5662"/>
    <w:rsid w:val="003F0217"/>
    <w:rsid w:val="003F0371"/>
    <w:rsid w:val="003F3FB0"/>
    <w:rsid w:val="003F423F"/>
    <w:rsid w:val="003F4B3C"/>
    <w:rsid w:val="003F5E38"/>
    <w:rsid w:val="003F614C"/>
    <w:rsid w:val="003F6FDA"/>
    <w:rsid w:val="003F7329"/>
    <w:rsid w:val="004041AD"/>
    <w:rsid w:val="0040447E"/>
    <w:rsid w:val="00410EEC"/>
    <w:rsid w:val="004114A3"/>
    <w:rsid w:val="004133E8"/>
    <w:rsid w:val="004146DB"/>
    <w:rsid w:val="00414DDB"/>
    <w:rsid w:val="00420E02"/>
    <w:rsid w:val="00422595"/>
    <w:rsid w:val="00422EAF"/>
    <w:rsid w:val="004237C5"/>
    <w:rsid w:val="00423F34"/>
    <w:rsid w:val="00424DF8"/>
    <w:rsid w:val="00426AB2"/>
    <w:rsid w:val="00435212"/>
    <w:rsid w:val="0043750C"/>
    <w:rsid w:val="00442A9B"/>
    <w:rsid w:val="00443142"/>
    <w:rsid w:val="004447B9"/>
    <w:rsid w:val="00446A3D"/>
    <w:rsid w:val="004509EA"/>
    <w:rsid w:val="0045112D"/>
    <w:rsid w:val="004519DF"/>
    <w:rsid w:val="00454A99"/>
    <w:rsid w:val="00460D73"/>
    <w:rsid w:val="004637F8"/>
    <w:rsid w:val="004659D6"/>
    <w:rsid w:val="004671EE"/>
    <w:rsid w:val="00472D30"/>
    <w:rsid w:val="0047573D"/>
    <w:rsid w:val="00475CA4"/>
    <w:rsid w:val="00477D84"/>
    <w:rsid w:val="00496F56"/>
    <w:rsid w:val="004A0551"/>
    <w:rsid w:val="004A099A"/>
    <w:rsid w:val="004A7BC8"/>
    <w:rsid w:val="004B786D"/>
    <w:rsid w:val="004C03B2"/>
    <w:rsid w:val="004C6148"/>
    <w:rsid w:val="004C64FA"/>
    <w:rsid w:val="004D293D"/>
    <w:rsid w:val="004D3579"/>
    <w:rsid w:val="004D4E1A"/>
    <w:rsid w:val="004D67A3"/>
    <w:rsid w:val="004D7AF0"/>
    <w:rsid w:val="004E528E"/>
    <w:rsid w:val="004E5971"/>
    <w:rsid w:val="004E73D8"/>
    <w:rsid w:val="004E7616"/>
    <w:rsid w:val="004F4882"/>
    <w:rsid w:val="004F7BF1"/>
    <w:rsid w:val="005038C1"/>
    <w:rsid w:val="00503AD4"/>
    <w:rsid w:val="00506071"/>
    <w:rsid w:val="0051477A"/>
    <w:rsid w:val="00514873"/>
    <w:rsid w:val="00514A7B"/>
    <w:rsid w:val="00515DBE"/>
    <w:rsid w:val="00521692"/>
    <w:rsid w:val="005259C1"/>
    <w:rsid w:val="00525D87"/>
    <w:rsid w:val="005303C3"/>
    <w:rsid w:val="005320ED"/>
    <w:rsid w:val="00541116"/>
    <w:rsid w:val="005419E8"/>
    <w:rsid w:val="00544AEA"/>
    <w:rsid w:val="005462AC"/>
    <w:rsid w:val="0054644C"/>
    <w:rsid w:val="00550582"/>
    <w:rsid w:val="005539F6"/>
    <w:rsid w:val="00554B69"/>
    <w:rsid w:val="00554CDB"/>
    <w:rsid w:val="00555828"/>
    <w:rsid w:val="00560B32"/>
    <w:rsid w:val="005658F2"/>
    <w:rsid w:val="00565D5F"/>
    <w:rsid w:val="00567FC6"/>
    <w:rsid w:val="00573B7A"/>
    <w:rsid w:val="00580D0B"/>
    <w:rsid w:val="005858B3"/>
    <w:rsid w:val="00587C94"/>
    <w:rsid w:val="00590916"/>
    <w:rsid w:val="00592801"/>
    <w:rsid w:val="00593877"/>
    <w:rsid w:val="00594242"/>
    <w:rsid w:val="005960C2"/>
    <w:rsid w:val="0059646E"/>
    <w:rsid w:val="005977FC"/>
    <w:rsid w:val="005A11DB"/>
    <w:rsid w:val="005A16DE"/>
    <w:rsid w:val="005A1E88"/>
    <w:rsid w:val="005A73BF"/>
    <w:rsid w:val="005A774E"/>
    <w:rsid w:val="005B0D34"/>
    <w:rsid w:val="005B0EEC"/>
    <w:rsid w:val="005B3CE1"/>
    <w:rsid w:val="005B63EF"/>
    <w:rsid w:val="005B6CF4"/>
    <w:rsid w:val="005C32C1"/>
    <w:rsid w:val="005C36F9"/>
    <w:rsid w:val="005C4733"/>
    <w:rsid w:val="005D68ED"/>
    <w:rsid w:val="005D6F70"/>
    <w:rsid w:val="005E0BED"/>
    <w:rsid w:val="005E169C"/>
    <w:rsid w:val="005E6AB6"/>
    <w:rsid w:val="005F04D0"/>
    <w:rsid w:val="005F1EC2"/>
    <w:rsid w:val="005F73B9"/>
    <w:rsid w:val="0060311C"/>
    <w:rsid w:val="0061284A"/>
    <w:rsid w:val="00612FA2"/>
    <w:rsid w:val="00615079"/>
    <w:rsid w:val="006230D3"/>
    <w:rsid w:val="00623456"/>
    <w:rsid w:val="00625C24"/>
    <w:rsid w:val="00627AF5"/>
    <w:rsid w:val="00630CCA"/>
    <w:rsid w:val="00631AAA"/>
    <w:rsid w:val="006338E5"/>
    <w:rsid w:val="0063407E"/>
    <w:rsid w:val="006347E7"/>
    <w:rsid w:val="00640DE4"/>
    <w:rsid w:val="00647F30"/>
    <w:rsid w:val="006518C9"/>
    <w:rsid w:val="006535B4"/>
    <w:rsid w:val="00661A18"/>
    <w:rsid w:val="0066220E"/>
    <w:rsid w:val="00662E9C"/>
    <w:rsid w:val="00663DEE"/>
    <w:rsid w:val="006646CC"/>
    <w:rsid w:val="006653F7"/>
    <w:rsid w:val="0066559B"/>
    <w:rsid w:val="00666818"/>
    <w:rsid w:val="006678D2"/>
    <w:rsid w:val="0067024C"/>
    <w:rsid w:val="006719DD"/>
    <w:rsid w:val="00673111"/>
    <w:rsid w:val="006749AA"/>
    <w:rsid w:val="00676367"/>
    <w:rsid w:val="0067718D"/>
    <w:rsid w:val="00682A6F"/>
    <w:rsid w:val="00684DD7"/>
    <w:rsid w:val="0068503F"/>
    <w:rsid w:val="006851EA"/>
    <w:rsid w:val="006907CB"/>
    <w:rsid w:val="00690B0E"/>
    <w:rsid w:val="00691A97"/>
    <w:rsid w:val="006929DF"/>
    <w:rsid w:val="00694D51"/>
    <w:rsid w:val="006A1EF0"/>
    <w:rsid w:val="006A2C43"/>
    <w:rsid w:val="006A3ED6"/>
    <w:rsid w:val="006A48DE"/>
    <w:rsid w:val="006A4F3A"/>
    <w:rsid w:val="006A7BD1"/>
    <w:rsid w:val="006B0D8F"/>
    <w:rsid w:val="006B311E"/>
    <w:rsid w:val="006B6EC7"/>
    <w:rsid w:val="006C1B78"/>
    <w:rsid w:val="006C36CD"/>
    <w:rsid w:val="006C6DFA"/>
    <w:rsid w:val="006D0C81"/>
    <w:rsid w:val="006D149F"/>
    <w:rsid w:val="006D3541"/>
    <w:rsid w:val="006E576A"/>
    <w:rsid w:val="006F57C4"/>
    <w:rsid w:val="006F635D"/>
    <w:rsid w:val="006F6413"/>
    <w:rsid w:val="006F66FD"/>
    <w:rsid w:val="006F6F8E"/>
    <w:rsid w:val="007021BF"/>
    <w:rsid w:val="00702E87"/>
    <w:rsid w:val="007031F4"/>
    <w:rsid w:val="00704D00"/>
    <w:rsid w:val="007072C1"/>
    <w:rsid w:val="007108E5"/>
    <w:rsid w:val="007118DE"/>
    <w:rsid w:val="00711B94"/>
    <w:rsid w:val="00712D1E"/>
    <w:rsid w:val="00715C09"/>
    <w:rsid w:val="0071710B"/>
    <w:rsid w:val="00721511"/>
    <w:rsid w:val="00726022"/>
    <w:rsid w:val="0072734E"/>
    <w:rsid w:val="00731549"/>
    <w:rsid w:val="0073294F"/>
    <w:rsid w:val="00732A74"/>
    <w:rsid w:val="00732F2E"/>
    <w:rsid w:val="00733062"/>
    <w:rsid w:val="00736DC2"/>
    <w:rsid w:val="007420F8"/>
    <w:rsid w:val="007425BB"/>
    <w:rsid w:val="007463BB"/>
    <w:rsid w:val="007533D1"/>
    <w:rsid w:val="007573EE"/>
    <w:rsid w:val="00766225"/>
    <w:rsid w:val="007669CF"/>
    <w:rsid w:val="007704F2"/>
    <w:rsid w:val="00771F24"/>
    <w:rsid w:val="007739C7"/>
    <w:rsid w:val="00774906"/>
    <w:rsid w:val="00782825"/>
    <w:rsid w:val="007828D2"/>
    <w:rsid w:val="00786A64"/>
    <w:rsid w:val="00791BFE"/>
    <w:rsid w:val="00793AE2"/>
    <w:rsid w:val="00794B7F"/>
    <w:rsid w:val="00795489"/>
    <w:rsid w:val="007A1688"/>
    <w:rsid w:val="007A3848"/>
    <w:rsid w:val="007A5A75"/>
    <w:rsid w:val="007B0E58"/>
    <w:rsid w:val="007B1700"/>
    <w:rsid w:val="007B2407"/>
    <w:rsid w:val="007B242C"/>
    <w:rsid w:val="007B76AC"/>
    <w:rsid w:val="007B7CA4"/>
    <w:rsid w:val="007B7EAF"/>
    <w:rsid w:val="007C05D9"/>
    <w:rsid w:val="007C4678"/>
    <w:rsid w:val="007C5D01"/>
    <w:rsid w:val="007C75D4"/>
    <w:rsid w:val="007D10D1"/>
    <w:rsid w:val="007D23C2"/>
    <w:rsid w:val="007D6085"/>
    <w:rsid w:val="007D6FE9"/>
    <w:rsid w:val="007E327F"/>
    <w:rsid w:val="007E4C16"/>
    <w:rsid w:val="007E72E5"/>
    <w:rsid w:val="007F12EE"/>
    <w:rsid w:val="007F16E8"/>
    <w:rsid w:val="007F616B"/>
    <w:rsid w:val="007F69C5"/>
    <w:rsid w:val="007F746C"/>
    <w:rsid w:val="00800123"/>
    <w:rsid w:val="00803644"/>
    <w:rsid w:val="0081127C"/>
    <w:rsid w:val="008145CA"/>
    <w:rsid w:val="00815049"/>
    <w:rsid w:val="00815C39"/>
    <w:rsid w:val="00820BA1"/>
    <w:rsid w:val="0082274D"/>
    <w:rsid w:val="00826961"/>
    <w:rsid w:val="008324A5"/>
    <w:rsid w:val="0083372F"/>
    <w:rsid w:val="00833AF3"/>
    <w:rsid w:val="008344E4"/>
    <w:rsid w:val="008376A0"/>
    <w:rsid w:val="008417A7"/>
    <w:rsid w:val="00841851"/>
    <w:rsid w:val="00845F53"/>
    <w:rsid w:val="00850EFB"/>
    <w:rsid w:val="00850F3F"/>
    <w:rsid w:val="00852BF4"/>
    <w:rsid w:val="00856446"/>
    <w:rsid w:val="00861EA5"/>
    <w:rsid w:val="008653FC"/>
    <w:rsid w:val="00871FB1"/>
    <w:rsid w:val="00873CAA"/>
    <w:rsid w:val="008741D9"/>
    <w:rsid w:val="0087653E"/>
    <w:rsid w:val="008807AB"/>
    <w:rsid w:val="008817D6"/>
    <w:rsid w:val="00882003"/>
    <w:rsid w:val="00882D42"/>
    <w:rsid w:val="0088452B"/>
    <w:rsid w:val="008857D5"/>
    <w:rsid w:val="00886CF8"/>
    <w:rsid w:val="00886DC5"/>
    <w:rsid w:val="00896E37"/>
    <w:rsid w:val="008A1324"/>
    <w:rsid w:val="008A2693"/>
    <w:rsid w:val="008A4677"/>
    <w:rsid w:val="008A6C10"/>
    <w:rsid w:val="008B4ADC"/>
    <w:rsid w:val="008B5990"/>
    <w:rsid w:val="008C090A"/>
    <w:rsid w:val="008C34F6"/>
    <w:rsid w:val="008C7583"/>
    <w:rsid w:val="008D3138"/>
    <w:rsid w:val="008D5526"/>
    <w:rsid w:val="008D56FE"/>
    <w:rsid w:val="008D71B3"/>
    <w:rsid w:val="008E1FDB"/>
    <w:rsid w:val="008F1E60"/>
    <w:rsid w:val="008F1ED2"/>
    <w:rsid w:val="008F207C"/>
    <w:rsid w:val="008F2DCB"/>
    <w:rsid w:val="008F6B93"/>
    <w:rsid w:val="00900B19"/>
    <w:rsid w:val="00904F6F"/>
    <w:rsid w:val="00911D6E"/>
    <w:rsid w:val="00912EF2"/>
    <w:rsid w:val="00916786"/>
    <w:rsid w:val="009234BF"/>
    <w:rsid w:val="0093100E"/>
    <w:rsid w:val="00936F5A"/>
    <w:rsid w:val="00940556"/>
    <w:rsid w:val="00940814"/>
    <w:rsid w:val="009437EE"/>
    <w:rsid w:val="0094604A"/>
    <w:rsid w:val="009467C5"/>
    <w:rsid w:val="00950653"/>
    <w:rsid w:val="0095229B"/>
    <w:rsid w:val="0095635B"/>
    <w:rsid w:val="009569EA"/>
    <w:rsid w:val="00957CE7"/>
    <w:rsid w:val="00962B53"/>
    <w:rsid w:val="00964A9A"/>
    <w:rsid w:val="009701D1"/>
    <w:rsid w:val="00970237"/>
    <w:rsid w:val="009750DC"/>
    <w:rsid w:val="00976058"/>
    <w:rsid w:val="009854E4"/>
    <w:rsid w:val="00991013"/>
    <w:rsid w:val="00993EDF"/>
    <w:rsid w:val="009A057A"/>
    <w:rsid w:val="009A24DE"/>
    <w:rsid w:val="009B018F"/>
    <w:rsid w:val="009B0C13"/>
    <w:rsid w:val="009B2FF0"/>
    <w:rsid w:val="009B31F0"/>
    <w:rsid w:val="009B5415"/>
    <w:rsid w:val="009C0A50"/>
    <w:rsid w:val="009C613B"/>
    <w:rsid w:val="009C78EA"/>
    <w:rsid w:val="009D144F"/>
    <w:rsid w:val="009D3597"/>
    <w:rsid w:val="009E0A21"/>
    <w:rsid w:val="009E0F6B"/>
    <w:rsid w:val="009E4DFE"/>
    <w:rsid w:val="009E603C"/>
    <w:rsid w:val="009E7100"/>
    <w:rsid w:val="009F2268"/>
    <w:rsid w:val="009F3F69"/>
    <w:rsid w:val="00A0047F"/>
    <w:rsid w:val="00A04BA7"/>
    <w:rsid w:val="00A05D43"/>
    <w:rsid w:val="00A05FA4"/>
    <w:rsid w:val="00A10976"/>
    <w:rsid w:val="00A15572"/>
    <w:rsid w:val="00A16D64"/>
    <w:rsid w:val="00A201DA"/>
    <w:rsid w:val="00A203C6"/>
    <w:rsid w:val="00A22D89"/>
    <w:rsid w:val="00A247F4"/>
    <w:rsid w:val="00A27AF7"/>
    <w:rsid w:val="00A32864"/>
    <w:rsid w:val="00A35A70"/>
    <w:rsid w:val="00A400AC"/>
    <w:rsid w:val="00A46623"/>
    <w:rsid w:val="00A52CA9"/>
    <w:rsid w:val="00A53E25"/>
    <w:rsid w:val="00A53EF6"/>
    <w:rsid w:val="00A55F37"/>
    <w:rsid w:val="00A60091"/>
    <w:rsid w:val="00A675B9"/>
    <w:rsid w:val="00A7002D"/>
    <w:rsid w:val="00A7357E"/>
    <w:rsid w:val="00A7429F"/>
    <w:rsid w:val="00A74DBC"/>
    <w:rsid w:val="00A75D20"/>
    <w:rsid w:val="00A80653"/>
    <w:rsid w:val="00A91190"/>
    <w:rsid w:val="00A92189"/>
    <w:rsid w:val="00A97F08"/>
    <w:rsid w:val="00AA02DE"/>
    <w:rsid w:val="00AA2988"/>
    <w:rsid w:val="00AB0B53"/>
    <w:rsid w:val="00AB1830"/>
    <w:rsid w:val="00AB4CA1"/>
    <w:rsid w:val="00AC3ADA"/>
    <w:rsid w:val="00AC424D"/>
    <w:rsid w:val="00AC462B"/>
    <w:rsid w:val="00AC73FF"/>
    <w:rsid w:val="00AD0935"/>
    <w:rsid w:val="00AD0B29"/>
    <w:rsid w:val="00AD20D2"/>
    <w:rsid w:val="00AD30EB"/>
    <w:rsid w:val="00AD601D"/>
    <w:rsid w:val="00AD6901"/>
    <w:rsid w:val="00AE08CC"/>
    <w:rsid w:val="00AE1B0E"/>
    <w:rsid w:val="00AF21D0"/>
    <w:rsid w:val="00AF5449"/>
    <w:rsid w:val="00AF666B"/>
    <w:rsid w:val="00B0142F"/>
    <w:rsid w:val="00B0166D"/>
    <w:rsid w:val="00B01D51"/>
    <w:rsid w:val="00B04799"/>
    <w:rsid w:val="00B0497F"/>
    <w:rsid w:val="00B04C0E"/>
    <w:rsid w:val="00B076B0"/>
    <w:rsid w:val="00B076F0"/>
    <w:rsid w:val="00B10E40"/>
    <w:rsid w:val="00B11087"/>
    <w:rsid w:val="00B11DDE"/>
    <w:rsid w:val="00B138E6"/>
    <w:rsid w:val="00B17F42"/>
    <w:rsid w:val="00B20043"/>
    <w:rsid w:val="00B213AA"/>
    <w:rsid w:val="00B3026A"/>
    <w:rsid w:val="00B308A6"/>
    <w:rsid w:val="00B31E0F"/>
    <w:rsid w:val="00B31F97"/>
    <w:rsid w:val="00B41FBF"/>
    <w:rsid w:val="00B43882"/>
    <w:rsid w:val="00B44149"/>
    <w:rsid w:val="00B539C4"/>
    <w:rsid w:val="00B53EB6"/>
    <w:rsid w:val="00B60B4E"/>
    <w:rsid w:val="00B63ED2"/>
    <w:rsid w:val="00B70A00"/>
    <w:rsid w:val="00B70AF1"/>
    <w:rsid w:val="00B70D9E"/>
    <w:rsid w:val="00B749E7"/>
    <w:rsid w:val="00B7750A"/>
    <w:rsid w:val="00B802D5"/>
    <w:rsid w:val="00B8112A"/>
    <w:rsid w:val="00B81875"/>
    <w:rsid w:val="00B81FFA"/>
    <w:rsid w:val="00B854B1"/>
    <w:rsid w:val="00B910C0"/>
    <w:rsid w:val="00B91436"/>
    <w:rsid w:val="00B94E30"/>
    <w:rsid w:val="00B9758E"/>
    <w:rsid w:val="00B97F6D"/>
    <w:rsid w:val="00BA08EA"/>
    <w:rsid w:val="00BA1AB0"/>
    <w:rsid w:val="00BA5315"/>
    <w:rsid w:val="00BA59EA"/>
    <w:rsid w:val="00BA5EE0"/>
    <w:rsid w:val="00BA7326"/>
    <w:rsid w:val="00BB492F"/>
    <w:rsid w:val="00BB4E88"/>
    <w:rsid w:val="00BB4EF2"/>
    <w:rsid w:val="00BC0C4F"/>
    <w:rsid w:val="00BC1017"/>
    <w:rsid w:val="00BC2EC7"/>
    <w:rsid w:val="00BC3D56"/>
    <w:rsid w:val="00BC5AEF"/>
    <w:rsid w:val="00BC5FDE"/>
    <w:rsid w:val="00BC6279"/>
    <w:rsid w:val="00BC6AE2"/>
    <w:rsid w:val="00BD51B2"/>
    <w:rsid w:val="00BE1571"/>
    <w:rsid w:val="00BE2D0E"/>
    <w:rsid w:val="00BE65E4"/>
    <w:rsid w:val="00BF0FA5"/>
    <w:rsid w:val="00BF1BCB"/>
    <w:rsid w:val="00BF3D67"/>
    <w:rsid w:val="00C03463"/>
    <w:rsid w:val="00C03C70"/>
    <w:rsid w:val="00C06BCA"/>
    <w:rsid w:val="00C07781"/>
    <w:rsid w:val="00C174CA"/>
    <w:rsid w:val="00C22C27"/>
    <w:rsid w:val="00C22EBC"/>
    <w:rsid w:val="00C255CD"/>
    <w:rsid w:val="00C26876"/>
    <w:rsid w:val="00C32768"/>
    <w:rsid w:val="00C3537A"/>
    <w:rsid w:val="00C36E8D"/>
    <w:rsid w:val="00C41043"/>
    <w:rsid w:val="00C424D3"/>
    <w:rsid w:val="00C45B35"/>
    <w:rsid w:val="00C472D8"/>
    <w:rsid w:val="00C55527"/>
    <w:rsid w:val="00C557BB"/>
    <w:rsid w:val="00C640A7"/>
    <w:rsid w:val="00C65E40"/>
    <w:rsid w:val="00C671DE"/>
    <w:rsid w:val="00C70109"/>
    <w:rsid w:val="00C74893"/>
    <w:rsid w:val="00C76CC1"/>
    <w:rsid w:val="00C77186"/>
    <w:rsid w:val="00C77471"/>
    <w:rsid w:val="00C81A53"/>
    <w:rsid w:val="00C829BB"/>
    <w:rsid w:val="00C87A82"/>
    <w:rsid w:val="00C9046B"/>
    <w:rsid w:val="00C90DBB"/>
    <w:rsid w:val="00C923F5"/>
    <w:rsid w:val="00C93041"/>
    <w:rsid w:val="00C93D9E"/>
    <w:rsid w:val="00C952DC"/>
    <w:rsid w:val="00C97E75"/>
    <w:rsid w:val="00CA6CB6"/>
    <w:rsid w:val="00CB0108"/>
    <w:rsid w:val="00CB0676"/>
    <w:rsid w:val="00CB10AF"/>
    <w:rsid w:val="00CB14F8"/>
    <w:rsid w:val="00CB56AE"/>
    <w:rsid w:val="00CB6776"/>
    <w:rsid w:val="00CB708A"/>
    <w:rsid w:val="00CC1CFB"/>
    <w:rsid w:val="00CC3A59"/>
    <w:rsid w:val="00CC4BE7"/>
    <w:rsid w:val="00CC7E88"/>
    <w:rsid w:val="00CD05FC"/>
    <w:rsid w:val="00CD1C4B"/>
    <w:rsid w:val="00CD2C24"/>
    <w:rsid w:val="00CD6DDA"/>
    <w:rsid w:val="00CE0712"/>
    <w:rsid w:val="00CE50AE"/>
    <w:rsid w:val="00CE5D32"/>
    <w:rsid w:val="00CF0A15"/>
    <w:rsid w:val="00CF2467"/>
    <w:rsid w:val="00CF45F9"/>
    <w:rsid w:val="00D15B16"/>
    <w:rsid w:val="00D1726A"/>
    <w:rsid w:val="00D20997"/>
    <w:rsid w:val="00D21CC8"/>
    <w:rsid w:val="00D25D46"/>
    <w:rsid w:val="00D26349"/>
    <w:rsid w:val="00D27F20"/>
    <w:rsid w:val="00D32773"/>
    <w:rsid w:val="00D4185F"/>
    <w:rsid w:val="00D42232"/>
    <w:rsid w:val="00D451B0"/>
    <w:rsid w:val="00D46250"/>
    <w:rsid w:val="00D46E45"/>
    <w:rsid w:val="00D50A7B"/>
    <w:rsid w:val="00D56294"/>
    <w:rsid w:val="00D5661D"/>
    <w:rsid w:val="00D56932"/>
    <w:rsid w:val="00D62C18"/>
    <w:rsid w:val="00D635CC"/>
    <w:rsid w:val="00D63C80"/>
    <w:rsid w:val="00D643A6"/>
    <w:rsid w:val="00D67AFE"/>
    <w:rsid w:val="00D7430C"/>
    <w:rsid w:val="00D8134D"/>
    <w:rsid w:val="00D86AB5"/>
    <w:rsid w:val="00D86F3E"/>
    <w:rsid w:val="00D925CE"/>
    <w:rsid w:val="00DA09F2"/>
    <w:rsid w:val="00DA0B30"/>
    <w:rsid w:val="00DA13AA"/>
    <w:rsid w:val="00DA6AF2"/>
    <w:rsid w:val="00DA7F6A"/>
    <w:rsid w:val="00DB1ABC"/>
    <w:rsid w:val="00DB22C4"/>
    <w:rsid w:val="00DB4776"/>
    <w:rsid w:val="00DB6636"/>
    <w:rsid w:val="00DB6EA8"/>
    <w:rsid w:val="00DB7025"/>
    <w:rsid w:val="00DB741B"/>
    <w:rsid w:val="00DC06C8"/>
    <w:rsid w:val="00DC2228"/>
    <w:rsid w:val="00DC5172"/>
    <w:rsid w:val="00DC6034"/>
    <w:rsid w:val="00DD240A"/>
    <w:rsid w:val="00DD5361"/>
    <w:rsid w:val="00DE1030"/>
    <w:rsid w:val="00DE1DA7"/>
    <w:rsid w:val="00DE3A60"/>
    <w:rsid w:val="00DE4749"/>
    <w:rsid w:val="00DE4FF7"/>
    <w:rsid w:val="00DE594F"/>
    <w:rsid w:val="00DE7ED0"/>
    <w:rsid w:val="00DF2EC2"/>
    <w:rsid w:val="00DF334D"/>
    <w:rsid w:val="00E00669"/>
    <w:rsid w:val="00E011C1"/>
    <w:rsid w:val="00E0150A"/>
    <w:rsid w:val="00E0172B"/>
    <w:rsid w:val="00E04267"/>
    <w:rsid w:val="00E05CA9"/>
    <w:rsid w:val="00E06F12"/>
    <w:rsid w:val="00E1246F"/>
    <w:rsid w:val="00E13738"/>
    <w:rsid w:val="00E149AD"/>
    <w:rsid w:val="00E153EB"/>
    <w:rsid w:val="00E15831"/>
    <w:rsid w:val="00E16282"/>
    <w:rsid w:val="00E17BCD"/>
    <w:rsid w:val="00E17DA1"/>
    <w:rsid w:val="00E22304"/>
    <w:rsid w:val="00E23604"/>
    <w:rsid w:val="00E23EFA"/>
    <w:rsid w:val="00E255DA"/>
    <w:rsid w:val="00E26345"/>
    <w:rsid w:val="00E32447"/>
    <w:rsid w:val="00E355F8"/>
    <w:rsid w:val="00E403DC"/>
    <w:rsid w:val="00E44ABF"/>
    <w:rsid w:val="00E44C15"/>
    <w:rsid w:val="00E526BB"/>
    <w:rsid w:val="00E60113"/>
    <w:rsid w:val="00E625E8"/>
    <w:rsid w:val="00E63B04"/>
    <w:rsid w:val="00E65153"/>
    <w:rsid w:val="00E66F6E"/>
    <w:rsid w:val="00E67B23"/>
    <w:rsid w:val="00E71C00"/>
    <w:rsid w:val="00E80026"/>
    <w:rsid w:val="00E805DF"/>
    <w:rsid w:val="00E836D8"/>
    <w:rsid w:val="00E83735"/>
    <w:rsid w:val="00E85036"/>
    <w:rsid w:val="00E85377"/>
    <w:rsid w:val="00E91C9D"/>
    <w:rsid w:val="00E94A33"/>
    <w:rsid w:val="00E960EC"/>
    <w:rsid w:val="00E9678D"/>
    <w:rsid w:val="00EA5F59"/>
    <w:rsid w:val="00EA628E"/>
    <w:rsid w:val="00EA76E1"/>
    <w:rsid w:val="00EB350C"/>
    <w:rsid w:val="00EB3B2C"/>
    <w:rsid w:val="00EB4AB4"/>
    <w:rsid w:val="00EB7813"/>
    <w:rsid w:val="00EC38B7"/>
    <w:rsid w:val="00EC75B5"/>
    <w:rsid w:val="00ED3F5D"/>
    <w:rsid w:val="00ED523B"/>
    <w:rsid w:val="00ED71D4"/>
    <w:rsid w:val="00EE158F"/>
    <w:rsid w:val="00EE4E93"/>
    <w:rsid w:val="00EE6D20"/>
    <w:rsid w:val="00EF0D01"/>
    <w:rsid w:val="00F00F73"/>
    <w:rsid w:val="00F2215D"/>
    <w:rsid w:val="00F234BE"/>
    <w:rsid w:val="00F259EF"/>
    <w:rsid w:val="00F25C69"/>
    <w:rsid w:val="00F319B3"/>
    <w:rsid w:val="00F33E6D"/>
    <w:rsid w:val="00F36321"/>
    <w:rsid w:val="00F4455F"/>
    <w:rsid w:val="00F44BF8"/>
    <w:rsid w:val="00F455E6"/>
    <w:rsid w:val="00F45787"/>
    <w:rsid w:val="00F50876"/>
    <w:rsid w:val="00F50EA3"/>
    <w:rsid w:val="00F516F3"/>
    <w:rsid w:val="00F542D5"/>
    <w:rsid w:val="00F5685F"/>
    <w:rsid w:val="00F569E2"/>
    <w:rsid w:val="00F571FC"/>
    <w:rsid w:val="00F5736C"/>
    <w:rsid w:val="00F57DAC"/>
    <w:rsid w:val="00F60137"/>
    <w:rsid w:val="00F61712"/>
    <w:rsid w:val="00F67458"/>
    <w:rsid w:val="00F71EDC"/>
    <w:rsid w:val="00F75000"/>
    <w:rsid w:val="00F806C7"/>
    <w:rsid w:val="00F83B4F"/>
    <w:rsid w:val="00F83F99"/>
    <w:rsid w:val="00F85102"/>
    <w:rsid w:val="00F851DB"/>
    <w:rsid w:val="00F9249F"/>
    <w:rsid w:val="00FA0C26"/>
    <w:rsid w:val="00FA150A"/>
    <w:rsid w:val="00FA3E29"/>
    <w:rsid w:val="00FA4027"/>
    <w:rsid w:val="00FA4796"/>
    <w:rsid w:val="00FA60F4"/>
    <w:rsid w:val="00FB00D8"/>
    <w:rsid w:val="00FB2DAC"/>
    <w:rsid w:val="00FB5C2A"/>
    <w:rsid w:val="00FB69CA"/>
    <w:rsid w:val="00FB78BE"/>
    <w:rsid w:val="00FC2E6C"/>
    <w:rsid w:val="00FC4A15"/>
    <w:rsid w:val="00FC589B"/>
    <w:rsid w:val="00FC6744"/>
    <w:rsid w:val="00FC728D"/>
    <w:rsid w:val="00FD0163"/>
    <w:rsid w:val="00FD2443"/>
    <w:rsid w:val="00FE1AB0"/>
    <w:rsid w:val="00FE1B92"/>
    <w:rsid w:val="00FE1E3C"/>
    <w:rsid w:val="00FE222C"/>
    <w:rsid w:val="00FE2F2D"/>
    <w:rsid w:val="00FE40DD"/>
    <w:rsid w:val="00FE65D8"/>
    <w:rsid w:val="00FF188C"/>
    <w:rsid w:val="00FF279B"/>
    <w:rsid w:val="00FF3043"/>
    <w:rsid w:val="00FF729B"/>
    <w:rsid w:val="00FF7BC8"/>
    <w:rsid w:val="023A98B6"/>
    <w:rsid w:val="18C7AB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5:chartTrackingRefBased/>
  <w15:docId w15:val="{1E131153-C76C-4FD4-B627-DAAA2124BC8B}"/>
  <w14:docId w14:val="666FE1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uppressAutoHyphens/>
      <w:spacing w:after="160" w:line="259" w:lineRule="auto"/>
    </w:pPr>
    <w:rPr>
      <w:rFonts w:ascii="Calibri" w:hAnsi="Calibri" w:eastAsia="Calibri" w:cs="font535"/>
      <w:sz w:val="22"/>
      <w:szCs w:val="22"/>
      <w:lang w:val="el-GR" w:eastAsia="en-US"/>
    </w:rPr>
  </w:style>
  <w:style w:type="paragraph" w:styleId="Heading1">
    <w:name w:val="heading 1"/>
    <w:basedOn w:val="Normal"/>
    <w:qFormat/>
    <w:pPr>
      <w:spacing w:before="280" w:after="280" w:line="240" w:lineRule="auto"/>
      <w:outlineLvl w:val="0"/>
    </w:pPr>
    <w:rPr>
      <w:rFonts w:ascii="Times New Roman" w:hAnsi="Times New Roman" w:eastAsia="Times New Roman" w:cs="Times New Roman"/>
      <w:b/>
      <w:bCs/>
      <w:kern w:val="2"/>
      <w:sz w:val="48"/>
      <w:szCs w:val="48"/>
      <w:lang w:eastAsia="el-GR"/>
    </w:rPr>
  </w:style>
  <w:style w:type="paragraph" w:styleId="Heading2">
    <w:name w:val="heading 2"/>
    <w:basedOn w:val="Normal"/>
    <w:next w:val="Normal"/>
    <w:qFormat/>
    <w:pPr>
      <w:keepNext/>
      <w:keepLines/>
      <w:spacing w:before="40" w:after="0"/>
      <w:outlineLvl w:val="1"/>
    </w:pPr>
    <w:rPr>
      <w:rFonts w:ascii="Calibri Light" w:hAnsi="Calibri Light" w:eastAsia="font535"/>
      <w:color w:val="2F5496"/>
      <w:sz w:val="26"/>
      <w:szCs w:val="26"/>
    </w:rPr>
  </w:style>
  <w:style w:type="paragraph" w:styleId="Heading3">
    <w:name w:val="heading 3"/>
    <w:basedOn w:val="Normal"/>
    <w:next w:val="Normal"/>
    <w:qFormat/>
    <w:pPr>
      <w:keepNext/>
      <w:keepLines/>
      <w:spacing w:before="40" w:after="0"/>
      <w:outlineLvl w:val="2"/>
    </w:pPr>
    <w:rPr>
      <w:rFonts w:ascii="Calibri Light" w:hAnsi="Calibri Light" w:eastAsia="font535"/>
      <w:color w:val="1F3763"/>
      <w:sz w:val="24"/>
      <w:szCs w:val="24"/>
    </w:rPr>
  </w:style>
  <w:style w:type="paragraph" w:styleId="Heading4">
    <w:name w:val="heading 4"/>
    <w:basedOn w:val="Normal"/>
    <w:next w:val="Normal"/>
    <w:qFormat/>
    <w:pPr>
      <w:keepNext/>
      <w:keepLines/>
      <w:spacing w:before="40" w:after="0"/>
      <w:outlineLvl w:val="3"/>
    </w:pPr>
    <w:rPr>
      <w:rFonts w:ascii="Calibri Light" w:hAnsi="Calibri Light" w:eastAsia="font535"/>
      <w:i/>
      <w:iCs/>
      <w:color w:val="2F5496"/>
    </w:rPr>
  </w:style>
  <w:style w:type="paragraph" w:styleId="Heading5">
    <w:name w:val="heading 5"/>
    <w:basedOn w:val="Normal"/>
    <w:next w:val="Normal"/>
    <w:qFormat/>
    <w:pPr>
      <w:keepNext/>
      <w:keepLines/>
      <w:spacing w:before="40" w:after="0"/>
      <w:outlineLvl w:val="4"/>
    </w:pPr>
    <w:rPr>
      <w:rFonts w:ascii="Calibri Light" w:hAnsi="Calibri Light" w:eastAsia="font535"/>
      <w:color w:val="2F5496"/>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DefaultParagraphFont1" w:customStyle="1">
    <w:name w:val="Default Paragraph Font1"/>
  </w:style>
  <w:style w:type="character" w:styleId="Heading1Char" w:customStyle="1">
    <w:name w:val="Heading 1 Char"/>
    <w:rPr>
      <w:rFonts w:ascii="Times New Roman" w:hAnsi="Times New Roman" w:eastAsia="Times New Roman" w:cs="Times New Roman"/>
      <w:b/>
      <w:bCs/>
      <w:kern w:val="2"/>
      <w:sz w:val="48"/>
      <w:szCs w:val="48"/>
      <w:lang w:eastAsia="el-GR"/>
    </w:rPr>
  </w:style>
  <w:style w:type="character" w:styleId="productname" w:customStyle="1">
    <w:name w:val="productname"/>
    <w:basedOn w:val="DefaultParagraphFont1"/>
  </w:style>
  <w:style w:type="character" w:styleId="HTMLTypewriter">
    <w:name w:val="HTML Typewriter"/>
    <w:rPr>
      <w:rFonts w:ascii="Courier New" w:hAnsi="Courier New" w:eastAsia="Times New Roman" w:cs="Courier New"/>
      <w:sz w:val="20"/>
      <w:szCs w:val="20"/>
    </w:rPr>
  </w:style>
  <w:style w:type="character" w:styleId="Emphasis1" w:customStyle="1">
    <w:name w:val="Emphasis1"/>
    <w:basedOn w:val="DefaultParagraphFont1"/>
  </w:style>
  <w:style w:type="character" w:styleId="Hyperlink">
    <w:name w:val="Hyperlink"/>
    <w:uiPriority w:val="99"/>
    <w:rPr>
      <w:color w:val="0000FF"/>
      <w:u w:val="single"/>
    </w:rPr>
  </w:style>
  <w:style w:type="character" w:styleId="HTMLPreformattedChar" w:customStyle="1">
    <w:name w:val="HTML Preformatted Char"/>
    <w:uiPriority w:val="99"/>
    <w:rPr>
      <w:rFonts w:ascii="Courier New" w:hAnsi="Courier New" w:eastAsia="Times New Roman" w:cs="Courier New"/>
      <w:sz w:val="20"/>
      <w:szCs w:val="20"/>
      <w:lang w:eastAsia="el-GR"/>
    </w:rPr>
  </w:style>
  <w:style w:type="character" w:styleId="optional" w:customStyle="1">
    <w:name w:val="optional"/>
    <w:basedOn w:val="DefaultParagraphFont1"/>
  </w:style>
  <w:style w:type="character" w:styleId="Quote1" w:customStyle="1">
    <w:name w:val="Quote1"/>
    <w:basedOn w:val="DefaultParagraphFont1"/>
  </w:style>
  <w:style w:type="character" w:styleId="Strong">
    <w:name w:val="Strong"/>
    <w:qFormat/>
    <w:rPr>
      <w:b/>
      <w:bCs/>
    </w:rPr>
  </w:style>
  <w:style w:type="character" w:styleId="UnresolvedMention1" w:customStyle="1">
    <w:name w:val="Unresolved Mention1"/>
    <w:rPr>
      <w:color w:val="808080"/>
      <w:shd w:val="clear" w:color="auto" w:fill="E6E6E6"/>
    </w:rPr>
  </w:style>
  <w:style w:type="character" w:styleId="Heading2Char" w:customStyle="1">
    <w:name w:val="Heading 2 Char"/>
    <w:rPr>
      <w:rFonts w:ascii="Calibri Light" w:hAnsi="Calibri Light" w:eastAsia="font535" w:cs="font535"/>
      <w:color w:val="2F5496"/>
      <w:sz w:val="26"/>
      <w:szCs w:val="26"/>
    </w:rPr>
  </w:style>
  <w:style w:type="character" w:styleId="Heading3Char" w:customStyle="1">
    <w:name w:val="Heading 3 Char"/>
    <w:rPr>
      <w:rFonts w:ascii="Calibri Light" w:hAnsi="Calibri Light" w:eastAsia="font535" w:cs="font535"/>
      <w:color w:val="1F3763"/>
      <w:sz w:val="24"/>
      <w:szCs w:val="24"/>
    </w:rPr>
  </w:style>
  <w:style w:type="character" w:styleId="HTMLCode">
    <w:name w:val="HTML Code"/>
    <w:uiPriority w:val="99"/>
    <w:rPr>
      <w:rFonts w:ascii="Courier New" w:hAnsi="Courier New" w:eastAsia="Times New Roman" w:cs="Courier New"/>
      <w:sz w:val="20"/>
      <w:szCs w:val="20"/>
    </w:rPr>
  </w:style>
  <w:style w:type="character" w:styleId="Heading4Char" w:customStyle="1">
    <w:name w:val="Heading 4 Char"/>
    <w:rPr>
      <w:rFonts w:ascii="Calibri Light" w:hAnsi="Calibri Light" w:eastAsia="font535" w:cs="font535"/>
      <w:i/>
      <w:iCs/>
      <w:color w:val="2F5496"/>
    </w:rPr>
  </w:style>
  <w:style w:type="character" w:styleId="pln" w:customStyle="1">
    <w:name w:val="pln"/>
    <w:basedOn w:val="DefaultParagraphFont1"/>
  </w:style>
  <w:style w:type="character" w:styleId="pun" w:customStyle="1">
    <w:name w:val="pun"/>
    <w:basedOn w:val="DefaultParagraphFont1"/>
  </w:style>
  <w:style w:type="character" w:styleId="lit" w:customStyle="1">
    <w:name w:val="lit"/>
    <w:basedOn w:val="DefaultParagraphFont1"/>
  </w:style>
  <w:style w:type="character" w:styleId="str" w:customStyle="1">
    <w:name w:val="str"/>
    <w:basedOn w:val="DefaultParagraphFont1"/>
  </w:style>
  <w:style w:type="character" w:styleId="Emphasis">
    <w:name w:val="Emphasis"/>
    <w:uiPriority w:val="20"/>
    <w:qFormat/>
    <w:rPr>
      <w:i/>
      <w:iCs/>
    </w:rPr>
  </w:style>
  <w:style w:type="character" w:styleId="k" w:customStyle="1">
    <w:name w:val="k"/>
    <w:basedOn w:val="DefaultParagraphFont1"/>
  </w:style>
  <w:style w:type="character" w:styleId="p" w:customStyle="1">
    <w:name w:val="p"/>
    <w:basedOn w:val="DefaultParagraphFont1"/>
  </w:style>
  <w:style w:type="character" w:styleId="o" w:customStyle="1">
    <w:name w:val="o"/>
    <w:basedOn w:val="DefaultParagraphFont1"/>
  </w:style>
  <w:style w:type="character" w:styleId="n" w:customStyle="1">
    <w:name w:val="n"/>
    <w:basedOn w:val="DefaultParagraphFont1"/>
  </w:style>
  <w:style w:type="character" w:styleId="kwd" w:customStyle="1">
    <w:name w:val="kwd"/>
    <w:basedOn w:val="DefaultParagraphFont1"/>
  </w:style>
  <w:style w:type="character" w:styleId="NoSpacingChar" w:customStyle="1">
    <w:name w:val="No Spacing Char"/>
    <w:basedOn w:val="DefaultParagraphFont1"/>
  </w:style>
  <w:style w:type="character" w:styleId="HeaderChar" w:customStyle="1">
    <w:name w:val="Header Char"/>
    <w:basedOn w:val="DefaultParagraphFont1"/>
  </w:style>
  <w:style w:type="character" w:styleId="FooterChar" w:customStyle="1">
    <w:name w:val="Footer Char"/>
    <w:basedOn w:val="DefaultParagraphFont1"/>
  </w:style>
  <w:style w:type="character" w:styleId="crayon-r" w:customStyle="1">
    <w:name w:val="crayon-r"/>
    <w:basedOn w:val="DefaultParagraphFont1"/>
  </w:style>
  <w:style w:type="character" w:styleId="crayon-s" w:customStyle="1">
    <w:name w:val="crayon-s"/>
    <w:basedOn w:val="DefaultParagraphFont1"/>
  </w:style>
  <w:style w:type="character" w:styleId="Heading5Char" w:customStyle="1">
    <w:name w:val="Heading 5 Char"/>
    <w:rPr>
      <w:rFonts w:ascii="Calibri Light" w:hAnsi="Calibri Light" w:eastAsia="font535" w:cs="font535"/>
      <w:color w:val="2F5496"/>
    </w:rPr>
  </w:style>
  <w:style w:type="character" w:styleId="ListLabel1" w:customStyle="1">
    <w:name w:val="ListLabel 1"/>
    <w:rPr>
      <w:rFonts w:cs="Courier New"/>
    </w:rPr>
  </w:style>
  <w:style w:type="character" w:styleId="ListLabel2" w:customStyle="1">
    <w:name w:val="ListLabel 2"/>
    <w:rPr>
      <w:rFonts w:cs="Courier New"/>
    </w:rPr>
  </w:style>
  <w:style w:type="character" w:styleId="ListLabel3" w:customStyle="1">
    <w:name w:val="ListLabel 3"/>
    <w:rPr>
      <w:rFonts w:cs="Courier New"/>
    </w:rPr>
  </w:style>
  <w:style w:type="character" w:styleId="ListLabel4" w:customStyle="1">
    <w:name w:val="ListLabel 4"/>
    <w:rPr>
      <w:rFonts w:cs="Courier New"/>
    </w:rPr>
  </w:style>
  <w:style w:type="character" w:styleId="ListLabel5" w:customStyle="1">
    <w:name w:val="ListLabel 5"/>
    <w:rPr>
      <w:rFonts w:cs="Courier New"/>
    </w:rPr>
  </w:style>
  <w:style w:type="character" w:styleId="ListLabel6" w:customStyle="1">
    <w:name w:val="ListLabel 6"/>
    <w:rPr>
      <w:rFonts w:cs="Courier New"/>
    </w:rPr>
  </w:style>
  <w:style w:type="character" w:styleId="ListLabel7" w:customStyle="1">
    <w:name w:val="ListLabel 7"/>
    <w:rPr>
      <w:rFonts w:cs="Courier New"/>
    </w:rPr>
  </w:style>
  <w:style w:type="character" w:styleId="ListLabel8" w:customStyle="1">
    <w:name w:val="ListLabel 8"/>
    <w:rPr>
      <w:rFonts w:cs="Courier New"/>
    </w:rPr>
  </w:style>
  <w:style w:type="character" w:styleId="ListLabel9" w:customStyle="1">
    <w:name w:val="ListLabel 9"/>
    <w:rPr>
      <w:rFonts w:cs="Courier New"/>
    </w:rPr>
  </w:style>
  <w:style w:type="character" w:styleId="ListLabel10" w:customStyle="1">
    <w:name w:val="ListLabel 10"/>
    <w:rPr>
      <w:rFonts w:cs="Courier New"/>
    </w:rPr>
  </w:style>
  <w:style w:type="character" w:styleId="ListLabel11" w:customStyle="1">
    <w:name w:val="ListLabel 11"/>
    <w:rPr>
      <w:rFonts w:cs="Courier New"/>
    </w:rPr>
  </w:style>
  <w:style w:type="character" w:styleId="ListLabel12" w:customStyle="1">
    <w:name w:val="ListLabel 12"/>
    <w:rPr>
      <w:rFonts w:cs="Courier New"/>
    </w:rPr>
  </w:style>
  <w:style w:type="character" w:styleId="ListLabel13" w:customStyle="1">
    <w:name w:val="ListLabel 13"/>
    <w:rPr>
      <w:rFonts w:cs="Courier New"/>
    </w:rPr>
  </w:style>
  <w:style w:type="character" w:styleId="ListLabel14" w:customStyle="1">
    <w:name w:val="ListLabel 14"/>
    <w:rPr>
      <w:rFonts w:cs="Courier New"/>
    </w:rPr>
  </w:style>
  <w:style w:type="character" w:styleId="ListLabel15" w:customStyle="1">
    <w:name w:val="ListLabel 15"/>
    <w:rPr>
      <w:rFonts w:cs="Courier New"/>
    </w:rPr>
  </w:style>
  <w:style w:type="character" w:styleId="ListLabel16" w:customStyle="1">
    <w:name w:val="ListLabel 16"/>
    <w:rPr>
      <w:rFonts w:cs="Courier New"/>
    </w:rPr>
  </w:style>
  <w:style w:type="character" w:styleId="ListLabel17" w:customStyle="1">
    <w:name w:val="ListLabel 17"/>
    <w:rPr>
      <w:rFonts w:cs="Courier New"/>
    </w:rPr>
  </w:style>
  <w:style w:type="character" w:styleId="ListLabel18" w:customStyle="1">
    <w:name w:val="ListLabel 18"/>
    <w:rPr>
      <w:rFonts w:cs="Courier New"/>
    </w:rPr>
  </w:style>
  <w:style w:type="character" w:styleId="ListLabel19" w:customStyle="1">
    <w:name w:val="ListLabel 19"/>
    <w:rPr>
      <w:rFonts w:cs="Courier New"/>
    </w:rPr>
  </w:style>
  <w:style w:type="character" w:styleId="ListLabel20" w:customStyle="1">
    <w:name w:val="ListLabel 20"/>
    <w:rPr>
      <w:rFonts w:cs="Courier New"/>
    </w:rPr>
  </w:style>
  <w:style w:type="character" w:styleId="ListLabel21" w:customStyle="1">
    <w:name w:val="ListLabel 21"/>
    <w:rPr>
      <w:rFonts w:cs="Courier New"/>
    </w:rPr>
  </w:style>
  <w:style w:type="character" w:styleId="ListLabel22" w:customStyle="1">
    <w:name w:val="ListLabel 22"/>
    <w:rPr>
      <w:rFonts w:cs="Courier New"/>
    </w:rPr>
  </w:style>
  <w:style w:type="character" w:styleId="ListLabel23" w:customStyle="1">
    <w:name w:val="ListLabel 23"/>
    <w:rPr>
      <w:rFonts w:cs="Courier New"/>
    </w:rPr>
  </w:style>
  <w:style w:type="character" w:styleId="ListLabel24" w:customStyle="1">
    <w:name w:val="ListLabel 24"/>
    <w:rPr>
      <w:rFonts w:cs="Courier New"/>
    </w:rPr>
  </w:style>
  <w:style w:type="character" w:styleId="ListLabel25" w:customStyle="1">
    <w:name w:val="ListLabel 25"/>
    <w:rPr>
      <w:rFonts w:cs="NimbusRomNo9L-Regu"/>
      <w:sz w:val="20"/>
    </w:rPr>
  </w:style>
  <w:style w:type="character" w:styleId="ListLabel26" w:customStyle="1">
    <w:name w:val="ListLabel 26"/>
    <w:rPr>
      <w:sz w:val="20"/>
    </w:rPr>
  </w:style>
  <w:style w:type="character" w:styleId="ListLabel27" w:customStyle="1">
    <w:name w:val="ListLabel 27"/>
    <w:rPr>
      <w:sz w:val="20"/>
    </w:rPr>
  </w:style>
  <w:style w:type="character" w:styleId="ListLabel28" w:customStyle="1">
    <w:name w:val="ListLabel 28"/>
    <w:rPr>
      <w:sz w:val="20"/>
    </w:rPr>
  </w:style>
  <w:style w:type="character" w:styleId="ListLabel29" w:customStyle="1">
    <w:name w:val="ListLabel 29"/>
    <w:rPr>
      <w:sz w:val="20"/>
    </w:rPr>
  </w:style>
  <w:style w:type="character" w:styleId="ListLabel30" w:customStyle="1">
    <w:name w:val="ListLabel 30"/>
    <w:rPr>
      <w:sz w:val="20"/>
    </w:rPr>
  </w:style>
  <w:style w:type="character" w:styleId="ListLabel31" w:customStyle="1">
    <w:name w:val="ListLabel 31"/>
    <w:rPr>
      <w:sz w:val="20"/>
    </w:rPr>
  </w:style>
  <w:style w:type="character" w:styleId="ListLabel32" w:customStyle="1">
    <w:name w:val="ListLabel 32"/>
    <w:rPr>
      <w:sz w:val="20"/>
    </w:rPr>
  </w:style>
  <w:style w:type="character" w:styleId="ListLabel33" w:customStyle="1">
    <w:name w:val="ListLabel 33"/>
    <w:rPr>
      <w:sz w:val="20"/>
    </w:rPr>
  </w:style>
  <w:style w:type="character" w:styleId="ListLabel34" w:customStyle="1">
    <w:name w:val="ListLabel 34"/>
    <w:rPr>
      <w:sz w:val="20"/>
    </w:rPr>
  </w:style>
  <w:style w:type="character" w:styleId="ListLabel35" w:customStyle="1">
    <w:name w:val="ListLabel 35"/>
    <w:rPr>
      <w:rFonts w:cs="Courier New"/>
    </w:rPr>
  </w:style>
  <w:style w:type="character" w:styleId="ListLabel36" w:customStyle="1">
    <w:name w:val="ListLabel 36"/>
    <w:rPr>
      <w:rFonts w:cs="Courier New"/>
    </w:rPr>
  </w:style>
  <w:style w:type="character" w:styleId="ListLabel37" w:customStyle="1">
    <w:name w:val="ListLabel 37"/>
    <w:rPr>
      <w:rFonts w:cs="Courier New"/>
    </w:rPr>
  </w:style>
  <w:style w:type="character" w:styleId="ListLabel38" w:customStyle="1">
    <w:name w:val="ListLabel 38"/>
    <w:rPr>
      <w:rFonts w:cs="Courier New"/>
    </w:rPr>
  </w:style>
  <w:style w:type="character" w:styleId="ListLabel39" w:customStyle="1">
    <w:name w:val="ListLabel 39"/>
    <w:rPr>
      <w:rFonts w:cs="Courier New"/>
    </w:rPr>
  </w:style>
  <w:style w:type="character" w:styleId="ListLabel40" w:customStyle="1">
    <w:name w:val="ListLabel 40"/>
    <w:rPr>
      <w:rFonts w:cs="Courier New"/>
    </w:rPr>
  </w:style>
  <w:style w:type="character" w:styleId="ListLabel41" w:customStyle="1">
    <w:name w:val="ListLabel 41"/>
    <w:rPr>
      <w:rFonts w:cs="Courier New"/>
    </w:rPr>
  </w:style>
  <w:style w:type="character" w:styleId="ListLabel42" w:customStyle="1">
    <w:name w:val="ListLabel 42"/>
    <w:rPr>
      <w:rFonts w:cs="Courier New"/>
    </w:rPr>
  </w:style>
  <w:style w:type="character" w:styleId="ListLabel43" w:customStyle="1">
    <w:name w:val="ListLabel 43"/>
    <w:rPr>
      <w:rFonts w:cs="Courier New"/>
    </w:rPr>
  </w:style>
  <w:style w:type="character" w:styleId="ListLabel44" w:customStyle="1">
    <w:name w:val="ListLabel 44"/>
    <w:rPr>
      <w:rFonts w:cs="Courier New"/>
    </w:rPr>
  </w:style>
  <w:style w:type="character" w:styleId="ListLabel45" w:customStyle="1">
    <w:name w:val="ListLabel 45"/>
    <w:rPr>
      <w:rFonts w:cs="Courier New"/>
    </w:rPr>
  </w:style>
  <w:style w:type="character" w:styleId="ListLabel46" w:customStyle="1">
    <w:name w:val="ListLabel 46"/>
    <w:rPr>
      <w:rFonts w:cs="Courier New"/>
    </w:rPr>
  </w:style>
  <w:style w:type="character" w:styleId="ListLabel47" w:customStyle="1">
    <w:name w:val="ListLabel 47"/>
    <w:rPr>
      <w:rFonts w:cs="Courier New"/>
    </w:rPr>
  </w:style>
  <w:style w:type="character" w:styleId="ListLabel48" w:customStyle="1">
    <w:name w:val="ListLabel 48"/>
    <w:rPr>
      <w:rFonts w:cs="Courier New"/>
    </w:rPr>
  </w:style>
  <w:style w:type="character" w:styleId="ListLabel49" w:customStyle="1">
    <w:name w:val="ListLabel 49"/>
    <w:rPr>
      <w:rFonts w:cs="Courier New"/>
    </w:rPr>
  </w:style>
  <w:style w:type="character" w:styleId="ListLabel50" w:customStyle="1">
    <w:name w:val="ListLabel 50"/>
    <w:rPr>
      <w:rFonts w:cs="Courier New"/>
    </w:rPr>
  </w:style>
  <w:style w:type="character" w:styleId="ListLabel51" w:customStyle="1">
    <w:name w:val="ListLabel 51"/>
    <w:rPr>
      <w:rFonts w:cs="Courier New"/>
    </w:rPr>
  </w:style>
  <w:style w:type="character" w:styleId="ListLabel52" w:customStyle="1">
    <w:name w:val="ListLabel 52"/>
    <w:rPr>
      <w:rFonts w:cs="Courier New"/>
    </w:rPr>
  </w:style>
  <w:style w:type="character" w:styleId="ListLabel53" w:customStyle="1">
    <w:name w:val="ListLabel 53"/>
    <w:rPr>
      <w:rFonts w:cs="Courier New"/>
    </w:rPr>
  </w:style>
  <w:style w:type="character" w:styleId="ListLabel54" w:customStyle="1">
    <w:name w:val="ListLabel 54"/>
    <w:rPr>
      <w:rFonts w:cs="Courier New"/>
    </w:rPr>
  </w:style>
  <w:style w:type="character" w:styleId="ListLabel55" w:customStyle="1">
    <w:name w:val="ListLabel 55"/>
    <w:rPr>
      <w:rFonts w:cs="Courier New"/>
    </w:rPr>
  </w:style>
  <w:style w:type="character" w:styleId="ListLabel56" w:customStyle="1">
    <w:name w:val="ListLabel 56"/>
    <w:rPr>
      <w:rFonts w:cs="Courier New"/>
    </w:rPr>
  </w:style>
  <w:style w:type="character" w:styleId="ListLabel57" w:customStyle="1">
    <w:name w:val="ListLabel 57"/>
    <w:rPr>
      <w:rFonts w:ascii="Times New Roman" w:hAnsi="Times New Roman" w:cs="Courier New"/>
      <w:sz w:val="24"/>
    </w:rPr>
  </w:style>
  <w:style w:type="character" w:styleId="ListLabel58" w:customStyle="1">
    <w:name w:val="ListLabel 58"/>
    <w:rPr>
      <w:rFonts w:cs="Courier New"/>
    </w:rPr>
  </w:style>
  <w:style w:type="character" w:styleId="ListLabel59" w:customStyle="1">
    <w:name w:val="ListLabel 59"/>
    <w:rPr>
      <w:rFonts w:cs="Courier New"/>
    </w:rPr>
  </w:style>
  <w:style w:type="character" w:styleId="ListLabel60" w:customStyle="1">
    <w:name w:val="ListLabel 60"/>
    <w:rPr>
      <w:rFonts w:cs="Courier New"/>
    </w:rPr>
  </w:style>
  <w:style w:type="character" w:styleId="IndexLink" w:customStyle="1">
    <w:name w:val="Index Link"/>
  </w:style>
  <w:style w:type="paragraph" w:styleId="Heading" w:customStyle="1">
    <w:name w:val="Heading"/>
    <w:basedOn w:val="Normal"/>
    <w:next w:val="BodyText"/>
    <w:pPr>
      <w:keepNext/>
      <w:spacing w:before="240" w:after="120"/>
    </w:pPr>
    <w:rPr>
      <w:rFonts w:ascii="Liberation Sans" w:hAnsi="Liberation Sans" w:eastAsia="Noto Sans CJK SC Regular"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pPr>
      <w:suppressLineNumbers/>
    </w:pPr>
    <w:rPr>
      <w:rFonts w:cs="Lohit Devanagari"/>
    </w:rPr>
  </w:style>
  <w:style w:type="paragraph" w:styleId="NormalWeb">
    <w:name w:val="Normal (Web)"/>
    <w:basedOn w:val="Normal"/>
    <w:pPr>
      <w:spacing w:before="280" w:after="280" w:line="240" w:lineRule="auto"/>
    </w:pPr>
    <w:rPr>
      <w:rFonts w:ascii="Times New Roman" w:hAnsi="Times New Roman" w:eastAsia="Times New Roman" w:cs="Times New Roman"/>
      <w:sz w:val="24"/>
      <w:szCs w:val="24"/>
      <w:lang w:eastAsia="el-GR"/>
    </w:rPr>
  </w:style>
  <w:style w:type="paragraph" w:styleId="HTMLPreformatted">
    <w:name w:val="HTML Preformatted"/>
    <w:basedOn w:val="Normal"/>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l-GR"/>
    </w:rPr>
  </w:style>
  <w:style w:type="paragraph" w:styleId="ColorfulList-Accent1">
    <w:name w:val="Colorful List Accent 1"/>
    <w:basedOn w:val="Normal"/>
    <w:qFormat/>
    <w:pPr>
      <w:ind w:left="720"/>
      <w:contextualSpacing/>
    </w:pPr>
  </w:style>
  <w:style w:type="paragraph" w:styleId="MediumGrid2">
    <w:name w:val="Medium Grid 2"/>
    <w:qFormat/>
    <w:pPr>
      <w:suppressAutoHyphens/>
    </w:pPr>
    <w:rPr>
      <w:rFonts w:ascii="Calibri" w:hAnsi="Calibri" w:eastAsia="Calibri" w:cs="font535"/>
      <w:sz w:val="22"/>
      <w:szCs w:val="22"/>
      <w:lang w:val="el-GR" w:eastAsia="en-US"/>
    </w:rPr>
  </w:style>
  <w:style w:type="paragraph" w:styleId="GridTable3">
    <w:name w:val="Grid Table 3"/>
    <w:basedOn w:val="Heading1"/>
    <w:next w:val="Normal"/>
    <w:qFormat/>
    <w:pPr>
      <w:keepNext/>
      <w:keepLines/>
      <w:spacing w:before="240" w:after="0" w:line="259" w:lineRule="auto"/>
    </w:pPr>
    <w:rPr>
      <w:rFonts w:ascii="Calibri Light" w:hAnsi="Calibri Light" w:eastAsia="font535" w:cs="font535"/>
      <w:b w:val="0"/>
      <w:bCs w:val="0"/>
      <w:color w:val="2F5496"/>
      <w:kern w:val="0"/>
      <w:sz w:val="32"/>
      <w:szCs w:val="32"/>
      <w:lang w:val="en-US" w:eastAsia="en-US"/>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styleId="Header">
    <w:name w:val="header"/>
    <w:basedOn w:val="Normal"/>
    <w:pPr>
      <w:tabs>
        <w:tab w:val="center" w:pos="4153"/>
        <w:tab w:val="right" w:pos="8306"/>
      </w:tabs>
      <w:spacing w:after="0" w:line="240" w:lineRule="auto"/>
    </w:pPr>
  </w:style>
  <w:style w:type="paragraph" w:styleId="Footer">
    <w:name w:val="footer"/>
    <w:basedOn w:val="Normal"/>
    <w:pPr>
      <w:tabs>
        <w:tab w:val="center" w:pos="4153"/>
        <w:tab w:val="right" w:pos="8306"/>
      </w:tabs>
      <w:spacing w:after="0" w:line="240" w:lineRule="auto"/>
    </w:pPr>
  </w:style>
  <w:style w:type="paragraph" w:styleId="Default" w:customStyle="1">
    <w:name w:val="Default"/>
    <w:pPr>
      <w:suppressAutoHyphens/>
    </w:pPr>
    <w:rPr>
      <w:rFonts w:ascii="Symbol" w:hAnsi="Symbol" w:eastAsia="Calibri" w:cs="Symbol"/>
      <w:color w:val="000000"/>
      <w:sz w:val="24"/>
      <w:szCs w:val="24"/>
      <w:lang w:val="el-GR" w:eastAsia="en-US"/>
    </w:rPr>
  </w:style>
  <w:style w:type="paragraph" w:styleId="Textbody" w:customStyle="1">
    <w:name w:val="Text body"/>
    <w:basedOn w:val="Normal"/>
    <w:pPr>
      <w:spacing w:after="140" w:line="276" w:lineRule="auto"/>
      <w:textAlignment w:val="baseline"/>
    </w:pPr>
    <w:rPr>
      <w:rFonts w:ascii="Liberation Serif" w:hAnsi="Liberation Serif" w:eastAsia="Noto Sans CJK SC Regular" w:cs="Lohit Devanagari"/>
      <w:kern w:val="2"/>
      <w:sz w:val="24"/>
      <w:szCs w:val="24"/>
      <w:lang w:val="en-US" w:eastAsia="zh-CN" w:bidi="hi-IN"/>
    </w:rPr>
  </w:style>
  <w:style w:type="paragraph" w:styleId="caption0" w:customStyle="1">
    <w:name w:val="caption0"/>
    <w:basedOn w:val="Normal"/>
    <w:next w:val="Normal"/>
    <w:pPr>
      <w:spacing w:after="200" w:line="240" w:lineRule="auto"/>
    </w:pPr>
    <w:rPr>
      <w:i/>
      <w:iCs/>
      <w:color w:val="44546A"/>
      <w:sz w:val="18"/>
      <w:szCs w:val="18"/>
    </w:rPr>
  </w:style>
  <w:style w:type="paragraph" w:styleId="tableoffigures" w:customStyle="1">
    <w:name w:val="table of figures"/>
    <w:basedOn w:val="Normal"/>
    <w:next w:val="Normal"/>
    <w:pPr>
      <w:spacing w:after="0"/>
    </w:pPr>
  </w:style>
  <w:style w:type="paragraph" w:styleId="FrameContents" w:customStyle="1">
    <w:name w:val="Frame Contents"/>
    <w:basedOn w:val="Normal"/>
  </w:style>
  <w:style w:type="paragraph" w:styleId="TableContents" w:customStyle="1">
    <w:name w:val="Table Contents"/>
    <w:basedOn w:val="Normal"/>
    <w:pPr>
      <w:suppressLineNumbers/>
    </w:pPr>
  </w:style>
  <w:style w:type="paragraph" w:styleId="TableofFigures0">
    <w:name w:val="table of figures0"/>
    <w:basedOn w:val="Normal"/>
    <w:next w:val="Normal"/>
    <w:uiPriority w:val="99"/>
    <w:unhideWhenUsed/>
    <w:rsid w:val="00550582"/>
  </w:style>
  <w:style w:type="paragraph" w:styleId="TOC4">
    <w:name w:val="toc 4"/>
    <w:basedOn w:val="Normal"/>
    <w:next w:val="Normal"/>
    <w:autoRedefine/>
    <w:uiPriority w:val="39"/>
    <w:unhideWhenUsed/>
    <w:rsid w:val="00550582"/>
    <w:pPr>
      <w:ind w:left="660"/>
    </w:pPr>
  </w:style>
  <w:style w:type="table" w:styleId="TableGrid">
    <w:name w:val="Table Grid"/>
    <w:basedOn w:val="TableNormal"/>
    <w:uiPriority w:val="39"/>
    <w:rsid w:val="003F021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514A7B"/>
    <w:pPr>
      <w:suppressAutoHyphens/>
    </w:pPr>
    <w:rPr>
      <w:rFonts w:ascii="Calibri" w:hAnsi="Calibri" w:eastAsia="Calibri" w:cs="font535"/>
      <w:sz w:val="22"/>
      <w:szCs w:val="22"/>
      <w:lang w:val="el-GR" w:eastAsia="en-US"/>
    </w:rPr>
  </w:style>
  <w:style w:type="paragraph" w:styleId="EndnoteText">
    <w:name w:val="endnote text"/>
    <w:basedOn w:val="Normal"/>
    <w:link w:val="EndnoteTextChar"/>
    <w:uiPriority w:val="99"/>
    <w:semiHidden/>
    <w:unhideWhenUsed/>
    <w:rsid w:val="00AE08CC"/>
    <w:rPr>
      <w:sz w:val="20"/>
      <w:szCs w:val="20"/>
    </w:rPr>
  </w:style>
  <w:style w:type="character" w:styleId="EndnoteTextChar" w:customStyle="1">
    <w:name w:val="Endnote Text Char"/>
    <w:link w:val="EndnoteText"/>
    <w:uiPriority w:val="99"/>
    <w:semiHidden/>
    <w:rsid w:val="00AE08CC"/>
    <w:rPr>
      <w:rFonts w:ascii="Calibri" w:hAnsi="Calibri" w:eastAsia="Calibri" w:cs="font535"/>
      <w:lang w:eastAsia="en-US"/>
    </w:rPr>
  </w:style>
  <w:style w:type="character" w:styleId="EndnoteReference">
    <w:name w:val="endnote reference"/>
    <w:uiPriority w:val="99"/>
    <w:semiHidden/>
    <w:unhideWhenUsed/>
    <w:rsid w:val="00AE08CC"/>
    <w:rPr>
      <w:vertAlign w:val="superscript"/>
    </w:rPr>
  </w:style>
  <w:style w:type="character" w:styleId="pre" w:customStyle="1">
    <w:name w:val="pre"/>
    <w:rsid w:val="0023306E"/>
  </w:style>
  <w:style w:type="character" w:styleId="UnresolvedMention">
    <w:name w:val="Unresolved Mention"/>
    <w:uiPriority w:val="99"/>
    <w:semiHidden/>
    <w:unhideWhenUsed/>
    <w:rsid w:val="00422E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0565">
      <w:bodyDiv w:val="1"/>
      <w:marLeft w:val="0"/>
      <w:marRight w:val="0"/>
      <w:marTop w:val="0"/>
      <w:marBottom w:val="0"/>
      <w:divBdr>
        <w:top w:val="none" w:sz="0" w:space="0" w:color="auto"/>
        <w:left w:val="none" w:sz="0" w:space="0" w:color="auto"/>
        <w:bottom w:val="none" w:sz="0" w:space="0" w:color="auto"/>
        <w:right w:val="none" w:sz="0" w:space="0" w:color="auto"/>
      </w:divBdr>
    </w:div>
    <w:div w:id="310212317">
      <w:bodyDiv w:val="1"/>
      <w:marLeft w:val="0"/>
      <w:marRight w:val="0"/>
      <w:marTop w:val="0"/>
      <w:marBottom w:val="0"/>
      <w:divBdr>
        <w:top w:val="none" w:sz="0" w:space="0" w:color="auto"/>
        <w:left w:val="none" w:sz="0" w:space="0" w:color="auto"/>
        <w:bottom w:val="none" w:sz="0" w:space="0" w:color="auto"/>
        <w:right w:val="none" w:sz="0" w:space="0" w:color="auto"/>
      </w:divBdr>
    </w:div>
    <w:div w:id="1206987898">
      <w:bodyDiv w:val="1"/>
      <w:marLeft w:val="0"/>
      <w:marRight w:val="0"/>
      <w:marTop w:val="0"/>
      <w:marBottom w:val="0"/>
      <w:divBdr>
        <w:top w:val="none" w:sz="0" w:space="0" w:color="auto"/>
        <w:left w:val="none" w:sz="0" w:space="0" w:color="auto"/>
        <w:bottom w:val="none" w:sz="0" w:space="0" w:color="auto"/>
        <w:right w:val="none" w:sz="0" w:space="0" w:color="auto"/>
      </w:divBdr>
      <w:divsChild>
        <w:div w:id="2026667365">
          <w:marLeft w:val="0"/>
          <w:marRight w:val="0"/>
          <w:marTop w:val="0"/>
          <w:marBottom w:val="0"/>
          <w:divBdr>
            <w:top w:val="none" w:sz="0" w:space="0" w:color="auto"/>
            <w:left w:val="none" w:sz="0" w:space="0" w:color="auto"/>
            <w:bottom w:val="none" w:sz="0" w:space="0" w:color="auto"/>
            <w:right w:val="none" w:sz="0" w:space="0" w:color="auto"/>
          </w:divBdr>
          <w:divsChild>
            <w:div w:id="201368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1123">
      <w:bodyDiv w:val="1"/>
      <w:marLeft w:val="0"/>
      <w:marRight w:val="0"/>
      <w:marTop w:val="0"/>
      <w:marBottom w:val="0"/>
      <w:divBdr>
        <w:top w:val="none" w:sz="0" w:space="0" w:color="auto"/>
        <w:left w:val="none" w:sz="0" w:space="0" w:color="auto"/>
        <w:bottom w:val="none" w:sz="0" w:space="0" w:color="auto"/>
        <w:right w:val="none" w:sz="0" w:space="0" w:color="auto"/>
      </w:divBdr>
    </w:div>
    <w:div w:id="169157015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3"/>
  <w:optimizeForBrowser/>
  <w:pixelsPerInch w:val="120"/>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github.com/salevizo/multimodal_audio.git"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textblob.readthedocs.io/en/dev/api_reference.html"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jpeg" Id="rId9" /><Relationship Type="http://schemas.openxmlformats.org/officeDocument/2006/relationships/footer" Target="footer1.xml" Id="rId14" /><Relationship Type="http://schemas.openxmlformats.org/officeDocument/2006/relationships/image" Target="/media/image4.png" Id="Re2c38e5ac05f4826" /><Relationship Type="http://schemas.openxmlformats.org/officeDocument/2006/relationships/image" Target="/media/image5.png" Id="R2d4597a6723a496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91E52-1C24-43C6-BA1E-A7C296EDCC7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Data management
3rd Assignment</dc:title>
  <dc:subject>Part I: Automata-based CER with FlinkCEP</dc:subject>
  <dc:creator>Alevizopulou, Sofia</dc:creator>
  <keywords/>
  <lastModifiedBy>George Tsiatsios</lastModifiedBy>
  <revision>389</revision>
  <lastPrinted>2018-11-01T20:57:00.0000000Z</lastPrinted>
  <dcterms:created xsi:type="dcterms:W3CDTF">2018-12-18T09:37:00.0000000Z</dcterms:created>
  <dcterms:modified xsi:type="dcterms:W3CDTF">2018-12-18T11:15:28.9311686Z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